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A252E" w14:textId="33A626C3" w:rsidR="00A9204E" w:rsidRPr="00F45C93" w:rsidRDefault="00F45C93">
      <w:pPr>
        <w:rPr>
          <w:sz w:val="56"/>
          <w:szCs w:val="56"/>
        </w:rPr>
      </w:pPr>
      <w:r w:rsidRPr="00F45C93">
        <w:rPr>
          <w:sz w:val="56"/>
          <w:szCs w:val="56"/>
        </w:rPr>
        <w:t xml:space="preserve">Proyecto Machine </w:t>
      </w:r>
      <w:proofErr w:type="spellStart"/>
      <w:r>
        <w:rPr>
          <w:sz w:val="56"/>
          <w:szCs w:val="56"/>
        </w:rPr>
        <w:t>L</w:t>
      </w:r>
      <w:r w:rsidRPr="00F45C93">
        <w:rPr>
          <w:sz w:val="56"/>
          <w:szCs w:val="56"/>
        </w:rPr>
        <w:t>earning</w:t>
      </w:r>
      <w:proofErr w:type="spellEnd"/>
    </w:p>
    <w:p w14:paraId="4F511C65" w14:textId="77777777" w:rsidR="00100FEA" w:rsidRDefault="00100FEA" w:rsidP="00100FEA">
      <w:pPr>
        <w:rPr>
          <w:sz w:val="24"/>
          <w:szCs w:val="24"/>
        </w:rPr>
      </w:pPr>
    </w:p>
    <w:p w14:paraId="57BD3067" w14:textId="0756292D" w:rsidR="00100FEA" w:rsidRPr="00424D4D" w:rsidRDefault="00100FEA" w:rsidP="00100FEA">
      <w:pPr>
        <w:rPr>
          <w:b/>
          <w:bCs/>
          <w:sz w:val="24"/>
          <w:szCs w:val="24"/>
        </w:rPr>
      </w:pPr>
      <w:r w:rsidRPr="00424D4D">
        <w:rPr>
          <w:b/>
          <w:bCs/>
          <w:sz w:val="24"/>
          <w:szCs w:val="24"/>
        </w:rPr>
        <w:t>Primeros Pasos</w:t>
      </w:r>
    </w:p>
    <w:p w14:paraId="726A8230" w14:textId="575205CB" w:rsidR="00F45C93" w:rsidRDefault="00100FEA" w:rsidP="00100FEA">
      <w:pPr>
        <w:rPr>
          <w:sz w:val="24"/>
          <w:szCs w:val="24"/>
        </w:rPr>
      </w:pPr>
      <w:r>
        <w:rPr>
          <w:sz w:val="24"/>
          <w:szCs w:val="24"/>
        </w:rPr>
        <w:t xml:space="preserve">Lo primero que </w:t>
      </w:r>
      <w:r w:rsidR="00F45C93">
        <w:rPr>
          <w:sz w:val="24"/>
          <w:szCs w:val="24"/>
        </w:rPr>
        <w:t>necesitamos es buscar los datos que vamos a utilizar, para este proyecto necesitamos una base de datos de myanimelist.com el cual tiene como datos los títulos el score el ranking entre otros y otra base de datos de puras imágenes para la otra parte del proyecto</w:t>
      </w:r>
      <w:r>
        <w:rPr>
          <w:sz w:val="24"/>
          <w:szCs w:val="24"/>
        </w:rPr>
        <w:t>.</w:t>
      </w:r>
    </w:p>
    <w:p w14:paraId="00B51DC8" w14:textId="77777777" w:rsidR="00F45C93" w:rsidRDefault="00F45C93" w:rsidP="00100FEA">
      <w:pPr>
        <w:rPr>
          <w:sz w:val="24"/>
          <w:szCs w:val="24"/>
        </w:rPr>
      </w:pPr>
    </w:p>
    <w:p w14:paraId="206300BA" w14:textId="2479DEF1" w:rsidR="00424D4D" w:rsidRPr="00F45C93" w:rsidRDefault="00424D4D" w:rsidP="00100FEA">
      <w:pPr>
        <w:rPr>
          <w:sz w:val="24"/>
          <w:szCs w:val="24"/>
        </w:rPr>
      </w:pPr>
      <w:r w:rsidRPr="00424D4D">
        <w:rPr>
          <w:b/>
          <w:bCs/>
          <w:sz w:val="24"/>
          <w:szCs w:val="24"/>
        </w:rPr>
        <w:t>Limpieza</w:t>
      </w:r>
    </w:p>
    <w:p w14:paraId="2EDC96FE" w14:textId="60B61C96" w:rsidR="007F3906" w:rsidRDefault="00424D4D" w:rsidP="00100FEA">
      <w:pPr>
        <w:rPr>
          <w:sz w:val="24"/>
          <w:szCs w:val="24"/>
        </w:rPr>
      </w:pPr>
      <w:r>
        <w:rPr>
          <w:sz w:val="24"/>
          <w:szCs w:val="24"/>
        </w:rPr>
        <w:t>Ahora vamos a realizar una limpieza primero vamos a eliminar las columnas que no necesitamos, y chequeamos que no tengamos nulos,</w:t>
      </w:r>
      <w:r w:rsidR="00F45C93">
        <w:rPr>
          <w:sz w:val="24"/>
          <w:szCs w:val="24"/>
        </w:rPr>
        <w:t xml:space="preserve"> o</w:t>
      </w:r>
      <w:r>
        <w:rPr>
          <w:sz w:val="24"/>
          <w:szCs w:val="24"/>
        </w:rPr>
        <w:t xml:space="preserve"> ‘</w:t>
      </w:r>
      <w:proofErr w:type="spellStart"/>
      <w:r>
        <w:rPr>
          <w:sz w:val="24"/>
          <w:szCs w:val="24"/>
        </w:rPr>
        <w:t>Unknown</w:t>
      </w:r>
      <w:proofErr w:type="spellEnd"/>
      <w:r>
        <w:rPr>
          <w:sz w:val="24"/>
          <w:szCs w:val="24"/>
        </w:rPr>
        <w:t xml:space="preserve">’ que no nos sirven para realizar comparativas de correlación ni los podemos ubicar en los gráficos, adicionalmente la columna </w:t>
      </w:r>
      <w:proofErr w:type="spellStart"/>
      <w:r>
        <w:rPr>
          <w:sz w:val="24"/>
          <w:szCs w:val="24"/>
        </w:rPr>
        <w:t>aired</w:t>
      </w:r>
      <w:proofErr w:type="spellEnd"/>
      <w:r>
        <w:rPr>
          <w:sz w:val="24"/>
          <w:szCs w:val="24"/>
        </w:rPr>
        <w:t xml:space="preserve"> que es la que contiene la fecha de lanzamiento </w:t>
      </w:r>
      <w:r w:rsidR="00754B40">
        <w:rPr>
          <w:sz w:val="24"/>
          <w:szCs w:val="24"/>
        </w:rPr>
        <w:t>está</w:t>
      </w:r>
      <w:r>
        <w:rPr>
          <w:sz w:val="24"/>
          <w:szCs w:val="24"/>
        </w:rPr>
        <w:t xml:space="preserve"> en formato </w:t>
      </w:r>
      <w:proofErr w:type="spellStart"/>
      <w:r>
        <w:rPr>
          <w:sz w:val="24"/>
          <w:szCs w:val="24"/>
        </w:rPr>
        <w:t>str</w:t>
      </w:r>
      <w:proofErr w:type="spellEnd"/>
      <w:r>
        <w:rPr>
          <w:sz w:val="24"/>
          <w:szCs w:val="24"/>
        </w:rPr>
        <w:t xml:space="preserve"> lo cual utilizando una función creada por mi nos genera una columna con solo los años.</w:t>
      </w:r>
    </w:p>
    <w:p w14:paraId="7CB8C90D" w14:textId="3F443DC0" w:rsidR="008A3CC0" w:rsidRDefault="008A3CC0">
      <w:pPr>
        <w:rPr>
          <w:sz w:val="24"/>
          <w:szCs w:val="24"/>
        </w:rPr>
      </w:pPr>
    </w:p>
    <w:p w14:paraId="3801BC27" w14:textId="1C18E0E5" w:rsidR="00F45C93" w:rsidRDefault="00754B40">
      <w:pPr>
        <w:rPr>
          <w:b/>
          <w:bCs/>
          <w:sz w:val="24"/>
          <w:szCs w:val="24"/>
        </w:rPr>
      </w:pPr>
      <w:r w:rsidRPr="00754B40">
        <w:rPr>
          <w:b/>
          <w:bCs/>
          <w:sz w:val="24"/>
          <w:szCs w:val="24"/>
        </w:rPr>
        <w:t>Predicción de Score</w:t>
      </w:r>
    </w:p>
    <w:p w14:paraId="01786A24" w14:textId="475D14E3" w:rsidR="00754B40" w:rsidRDefault="00754B40">
      <w:pPr>
        <w:rPr>
          <w:sz w:val="24"/>
          <w:szCs w:val="24"/>
        </w:rPr>
      </w:pPr>
      <w:r w:rsidRPr="00754B40">
        <w:rPr>
          <w:sz w:val="24"/>
          <w:szCs w:val="24"/>
        </w:rPr>
        <w:t xml:space="preserve">Este modelo de Machine </w:t>
      </w:r>
      <w:proofErr w:type="spellStart"/>
      <w:r w:rsidRPr="00754B40">
        <w:rPr>
          <w:sz w:val="24"/>
          <w:szCs w:val="24"/>
        </w:rPr>
        <w:t>Learning</w:t>
      </w:r>
      <w:proofErr w:type="spellEnd"/>
      <w:r w:rsidRPr="00754B40">
        <w:rPr>
          <w:sz w:val="24"/>
          <w:szCs w:val="24"/>
        </w:rPr>
        <w:t xml:space="preserve">, busca predecir el Score que </w:t>
      </w:r>
      <w:r w:rsidRPr="00754B40">
        <w:rPr>
          <w:sz w:val="24"/>
          <w:szCs w:val="24"/>
        </w:rPr>
        <w:t>tendrá</w:t>
      </w:r>
      <w:r w:rsidRPr="00754B40">
        <w:rPr>
          <w:sz w:val="24"/>
          <w:szCs w:val="24"/>
        </w:rPr>
        <w:t xml:space="preserve"> un anime que esta por salir, </w:t>
      </w:r>
      <w:r w:rsidRPr="00754B40">
        <w:rPr>
          <w:sz w:val="24"/>
          <w:szCs w:val="24"/>
        </w:rPr>
        <w:t>metiéndonos</w:t>
      </w:r>
      <w:r w:rsidRPr="00754B40">
        <w:rPr>
          <w:sz w:val="24"/>
          <w:szCs w:val="24"/>
        </w:rPr>
        <w:t xml:space="preserve"> en el papel de Data </w:t>
      </w:r>
      <w:proofErr w:type="spellStart"/>
      <w:r w:rsidRPr="00754B40">
        <w:rPr>
          <w:sz w:val="24"/>
          <w:szCs w:val="24"/>
        </w:rPr>
        <w:t>Scientist</w:t>
      </w:r>
      <w:proofErr w:type="spellEnd"/>
      <w:r w:rsidRPr="00754B40">
        <w:rPr>
          <w:sz w:val="24"/>
          <w:szCs w:val="24"/>
        </w:rPr>
        <w:t xml:space="preserve"> de un estudio de animación nos piden realizar este modelo para saber si </w:t>
      </w:r>
      <w:r w:rsidRPr="00754B40">
        <w:rPr>
          <w:sz w:val="24"/>
          <w:szCs w:val="24"/>
        </w:rPr>
        <w:t>tendría</w:t>
      </w:r>
      <w:r w:rsidRPr="00754B40">
        <w:rPr>
          <w:sz w:val="24"/>
          <w:szCs w:val="24"/>
        </w:rPr>
        <w:t xml:space="preserve"> sentido sacar otra temporada</w:t>
      </w:r>
      <w:r>
        <w:rPr>
          <w:sz w:val="24"/>
          <w:szCs w:val="24"/>
        </w:rPr>
        <w:t>.</w:t>
      </w:r>
    </w:p>
    <w:p w14:paraId="58F71258" w14:textId="63D8CB20" w:rsidR="00754B40" w:rsidRDefault="00754B40">
      <w:pPr>
        <w:rPr>
          <w:sz w:val="24"/>
          <w:szCs w:val="24"/>
        </w:rPr>
      </w:pPr>
      <w:r w:rsidRPr="00754B40">
        <w:rPr>
          <w:sz w:val="24"/>
          <w:szCs w:val="24"/>
        </w:rPr>
        <w:t xml:space="preserve">Para este modelo primero comenzaré con el </w:t>
      </w:r>
      <w:proofErr w:type="spellStart"/>
      <w:r w:rsidRPr="00754B40">
        <w:rPr>
          <w:sz w:val="24"/>
          <w:szCs w:val="24"/>
        </w:rPr>
        <w:t>dataset</w:t>
      </w:r>
      <w:proofErr w:type="spellEnd"/>
      <w:r w:rsidRPr="00754B40">
        <w:rPr>
          <w:sz w:val="24"/>
          <w:szCs w:val="24"/>
        </w:rPr>
        <w:t xml:space="preserve"> de MAL sin los usuarios ya que en el mismo </w:t>
      </w:r>
      <w:r w:rsidRPr="00754B40">
        <w:rPr>
          <w:sz w:val="24"/>
          <w:szCs w:val="24"/>
        </w:rPr>
        <w:t>están</w:t>
      </w:r>
      <w:r w:rsidRPr="00754B40">
        <w:rPr>
          <w:sz w:val="24"/>
          <w:szCs w:val="24"/>
        </w:rPr>
        <w:t xml:space="preserve"> los puntajes dados por ellos sin los datos personales que no nos </w:t>
      </w:r>
      <w:r w:rsidRPr="00754B40">
        <w:rPr>
          <w:sz w:val="24"/>
          <w:szCs w:val="24"/>
        </w:rPr>
        <w:t>importarían</w:t>
      </w:r>
      <w:r w:rsidRPr="00754B40">
        <w:rPr>
          <w:sz w:val="24"/>
          <w:szCs w:val="24"/>
        </w:rPr>
        <w:t xml:space="preserve"> mucho</w:t>
      </w:r>
    </w:p>
    <w:p w14:paraId="594885B3" w14:textId="5021AA35" w:rsidR="00754B40" w:rsidRDefault="00754B40">
      <w:pPr>
        <w:rPr>
          <w:sz w:val="24"/>
          <w:szCs w:val="24"/>
        </w:rPr>
      </w:pPr>
      <w:r>
        <w:rPr>
          <w:sz w:val="24"/>
          <w:szCs w:val="24"/>
        </w:rPr>
        <w:t>Lo primero es importar las librerías seguido por hacer una limpieza como se explica anteriormente, luego realizamos una visualización para ver como están distribuidos los datos.</w:t>
      </w:r>
    </w:p>
    <w:p w14:paraId="368B98A2" w14:textId="71464815" w:rsidR="00754B40" w:rsidRDefault="00754B40">
      <w:pPr>
        <w:rPr>
          <w:sz w:val="24"/>
          <w:szCs w:val="24"/>
        </w:rPr>
      </w:pPr>
      <w:r>
        <w:rPr>
          <w:sz w:val="24"/>
          <w:szCs w:val="24"/>
        </w:rPr>
        <w:t>Ahora vamos con la parte de ML lo primero seria hacer un Split de los datos para poder tener unos datos para comparar al realizar las predicciones.</w:t>
      </w:r>
    </w:p>
    <w:p w14:paraId="3048393A" w14:textId="6D138375" w:rsidR="00754B40" w:rsidRDefault="00754B40">
      <w:pPr>
        <w:rPr>
          <w:sz w:val="24"/>
          <w:szCs w:val="24"/>
        </w:rPr>
      </w:pPr>
      <w:r>
        <w:rPr>
          <w:sz w:val="24"/>
          <w:szCs w:val="24"/>
        </w:rPr>
        <w:t xml:space="preserve">En este caso en particular vamos a utilizar un modulo llamado </w:t>
      </w:r>
      <w:proofErr w:type="spellStart"/>
      <w:r>
        <w:rPr>
          <w:sz w:val="24"/>
          <w:szCs w:val="24"/>
        </w:rPr>
        <w:t>Pycaret</w:t>
      </w:r>
      <w:proofErr w:type="spellEnd"/>
      <w:r>
        <w:rPr>
          <w:sz w:val="24"/>
          <w:szCs w:val="24"/>
        </w:rPr>
        <w:t xml:space="preserve"> el cual nos ayuda haciendo </w:t>
      </w:r>
      <w:r w:rsidR="001A1651">
        <w:rPr>
          <w:sz w:val="24"/>
          <w:szCs w:val="24"/>
        </w:rPr>
        <w:t xml:space="preserve">una comprobación con varios modelos de regresión. </w:t>
      </w:r>
    </w:p>
    <w:p w14:paraId="60064F0D" w14:textId="67958ABF" w:rsidR="001A1651" w:rsidRDefault="001A1651">
      <w:pPr>
        <w:rPr>
          <w:sz w:val="24"/>
          <w:szCs w:val="24"/>
        </w:rPr>
      </w:pPr>
      <w:r>
        <w:rPr>
          <w:sz w:val="24"/>
          <w:szCs w:val="24"/>
        </w:rPr>
        <w:lastRenderedPageBreak/>
        <w:t xml:space="preserve">Ahora sabiendo que el mejor modelo es un </w:t>
      </w:r>
      <w:proofErr w:type="spellStart"/>
      <w:r>
        <w:rPr>
          <w:sz w:val="24"/>
          <w:szCs w:val="24"/>
        </w:rPr>
        <w:t>random</w:t>
      </w:r>
      <w:proofErr w:type="spellEnd"/>
      <w:r>
        <w:rPr>
          <w:sz w:val="24"/>
          <w:szCs w:val="24"/>
        </w:rPr>
        <w:t xml:space="preserve"> </w:t>
      </w:r>
      <w:proofErr w:type="spellStart"/>
      <w:r>
        <w:rPr>
          <w:sz w:val="24"/>
          <w:szCs w:val="24"/>
        </w:rPr>
        <w:t>forest</w:t>
      </w:r>
      <w:proofErr w:type="spellEnd"/>
      <w:r>
        <w:rPr>
          <w:sz w:val="24"/>
          <w:szCs w:val="24"/>
        </w:rPr>
        <w:t xml:space="preserve"> procedemos a realizar las predicciones y determinar las métricas.</w:t>
      </w:r>
    </w:p>
    <w:p w14:paraId="6EF8A9D6" w14:textId="54985886" w:rsidR="001A1651" w:rsidRDefault="001A1651">
      <w:pPr>
        <w:rPr>
          <w:sz w:val="24"/>
          <w:szCs w:val="24"/>
        </w:rPr>
      </w:pPr>
    </w:p>
    <w:p w14:paraId="7388E82A" w14:textId="09E22F58" w:rsidR="001A1651" w:rsidRDefault="001A1651">
      <w:pPr>
        <w:rPr>
          <w:b/>
          <w:bCs/>
          <w:sz w:val="24"/>
          <w:szCs w:val="24"/>
        </w:rPr>
      </w:pPr>
      <w:r>
        <w:rPr>
          <w:b/>
          <w:bCs/>
          <w:sz w:val="24"/>
          <w:szCs w:val="24"/>
        </w:rPr>
        <w:t>Sistemas de Recomendación</w:t>
      </w:r>
    </w:p>
    <w:p w14:paraId="453EFC70" w14:textId="7A9895CC" w:rsidR="001A1651" w:rsidRDefault="001A1651">
      <w:pPr>
        <w:rPr>
          <w:sz w:val="24"/>
          <w:szCs w:val="24"/>
        </w:rPr>
      </w:pPr>
      <w:r>
        <w:rPr>
          <w:sz w:val="24"/>
          <w:szCs w:val="24"/>
        </w:rPr>
        <w:t>Como en todo modelo de ML lo primero que debemos realizar es una limpieza, una vez terminada esta parte se procede a hacer el modelo.</w:t>
      </w:r>
    </w:p>
    <w:p w14:paraId="09D5D767" w14:textId="3FA58226" w:rsidR="004C0F9F" w:rsidRDefault="001A1651">
      <w:pPr>
        <w:rPr>
          <w:sz w:val="24"/>
          <w:szCs w:val="24"/>
        </w:rPr>
      </w:pPr>
      <w:r>
        <w:rPr>
          <w:sz w:val="24"/>
          <w:szCs w:val="24"/>
        </w:rPr>
        <w:t xml:space="preserve">Al investigar me di cuenta que el sistema de recomendación consta de dos partes una que es recomendación por producto y la segunda parte es de recomendación </w:t>
      </w:r>
      <w:r w:rsidR="004C0F9F">
        <w:rPr>
          <w:sz w:val="24"/>
          <w:szCs w:val="24"/>
        </w:rPr>
        <w:t>por gustos similares</w:t>
      </w:r>
    </w:p>
    <w:p w14:paraId="4AB7BA48" w14:textId="4B7EB529" w:rsidR="001A1651" w:rsidRDefault="004C0F9F">
      <w:pPr>
        <w:rPr>
          <w:sz w:val="24"/>
          <w:szCs w:val="24"/>
        </w:rPr>
      </w:pPr>
      <w:r>
        <w:rPr>
          <w:sz w:val="24"/>
          <w:szCs w:val="24"/>
        </w:rPr>
        <w:t xml:space="preserve"> </w:t>
      </w:r>
      <w:r>
        <w:rPr>
          <w:noProof/>
          <w:sz w:val="24"/>
          <w:szCs w:val="24"/>
        </w:rPr>
        <w:drawing>
          <wp:inline distT="0" distB="0" distL="0" distR="0" wp14:anchorId="1D86D05F" wp14:editId="0FDC809B">
            <wp:extent cx="1944538" cy="1076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153" cy="1083861"/>
                    </a:xfrm>
                    <a:prstGeom prst="rect">
                      <a:avLst/>
                    </a:prstGeom>
                  </pic:spPr>
                </pic:pic>
              </a:graphicData>
            </a:graphic>
          </wp:inline>
        </w:drawing>
      </w:r>
      <w:r>
        <w:rPr>
          <w:sz w:val="24"/>
          <w:szCs w:val="24"/>
        </w:rPr>
        <w:t xml:space="preserve"> </w:t>
      </w:r>
      <w:r>
        <w:rPr>
          <w:noProof/>
          <w:sz w:val="24"/>
          <w:szCs w:val="24"/>
        </w:rPr>
        <w:drawing>
          <wp:inline distT="0" distB="0" distL="0" distR="0" wp14:anchorId="378B3C74" wp14:editId="59F8DB1E">
            <wp:extent cx="2236687" cy="106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4368" cy="1070463"/>
                    </a:xfrm>
                    <a:prstGeom prst="rect">
                      <a:avLst/>
                    </a:prstGeom>
                  </pic:spPr>
                </pic:pic>
              </a:graphicData>
            </a:graphic>
          </wp:inline>
        </w:drawing>
      </w:r>
    </w:p>
    <w:p w14:paraId="56F8B910" w14:textId="5C6866E2" w:rsidR="004C0F9F" w:rsidRDefault="004C0F9F">
      <w:pPr>
        <w:rPr>
          <w:sz w:val="24"/>
          <w:szCs w:val="24"/>
        </w:rPr>
      </w:pPr>
      <w:r>
        <w:rPr>
          <w:sz w:val="24"/>
          <w:szCs w:val="24"/>
        </w:rPr>
        <w:t xml:space="preserve">En este caso pude realizar el primero con la función </w:t>
      </w:r>
      <w:proofErr w:type="spellStart"/>
      <w:r w:rsidRPr="004C0F9F">
        <w:rPr>
          <w:sz w:val="24"/>
          <w:szCs w:val="24"/>
        </w:rPr>
        <w:t>cosine_similarity</w:t>
      </w:r>
      <w:proofErr w:type="spellEnd"/>
      <w:r>
        <w:rPr>
          <w:sz w:val="24"/>
          <w:szCs w:val="24"/>
        </w:rPr>
        <w:t xml:space="preserve"> y la segunda parte es la que utiliza los modelos de </w:t>
      </w:r>
      <w:proofErr w:type="gramStart"/>
      <w:r>
        <w:rPr>
          <w:sz w:val="24"/>
          <w:szCs w:val="24"/>
        </w:rPr>
        <w:t>ML</w:t>
      </w:r>
      <w:proofErr w:type="gramEnd"/>
      <w:r>
        <w:rPr>
          <w:sz w:val="24"/>
          <w:szCs w:val="24"/>
        </w:rPr>
        <w:t xml:space="preserve"> pero no me ha dado tiempo para terminarlo ya que prefiero hacer otro proyecto.</w:t>
      </w:r>
    </w:p>
    <w:p w14:paraId="2C3FC618" w14:textId="259F3FF7" w:rsidR="004C0F9F" w:rsidRPr="004C0F9F" w:rsidRDefault="004C0F9F">
      <w:pPr>
        <w:rPr>
          <w:b/>
          <w:bCs/>
          <w:sz w:val="24"/>
          <w:szCs w:val="24"/>
        </w:rPr>
      </w:pPr>
    </w:p>
    <w:p w14:paraId="6965B7E0" w14:textId="0CB0FDB0" w:rsidR="004C0F9F" w:rsidRPr="004C0F9F" w:rsidRDefault="004C0F9F">
      <w:pPr>
        <w:rPr>
          <w:b/>
          <w:bCs/>
          <w:sz w:val="24"/>
          <w:szCs w:val="24"/>
        </w:rPr>
      </w:pPr>
      <w:r w:rsidRPr="004C0F9F">
        <w:rPr>
          <w:b/>
          <w:bCs/>
          <w:sz w:val="24"/>
          <w:szCs w:val="24"/>
        </w:rPr>
        <w:t>Generador de Personajes con GAN (</w:t>
      </w:r>
      <w:r w:rsidRPr="004C0F9F">
        <w:rPr>
          <w:b/>
          <w:bCs/>
          <w:sz w:val="24"/>
          <w:szCs w:val="24"/>
        </w:rPr>
        <w:t>Redes Generativas Antagónicas</w:t>
      </w:r>
      <w:r w:rsidRPr="004C0F9F">
        <w:rPr>
          <w:b/>
          <w:bCs/>
          <w:sz w:val="24"/>
          <w:szCs w:val="24"/>
        </w:rPr>
        <w:t>)</w:t>
      </w:r>
    </w:p>
    <w:p w14:paraId="3AE9A5FD" w14:textId="0E36F4EC" w:rsidR="00754B40" w:rsidRDefault="004C0F9F">
      <w:pPr>
        <w:rPr>
          <w:sz w:val="24"/>
          <w:szCs w:val="24"/>
        </w:rPr>
      </w:pPr>
      <w:r>
        <w:rPr>
          <w:sz w:val="24"/>
          <w:szCs w:val="24"/>
        </w:rPr>
        <w:t xml:space="preserve">Para este proyecto no vamos a necesitar hacer como tal una limpieza sino un </w:t>
      </w:r>
      <w:proofErr w:type="spellStart"/>
      <w:r>
        <w:rPr>
          <w:sz w:val="24"/>
          <w:szCs w:val="24"/>
        </w:rPr>
        <w:t>reshape</w:t>
      </w:r>
      <w:proofErr w:type="spellEnd"/>
      <w:r>
        <w:rPr>
          <w:sz w:val="24"/>
          <w:szCs w:val="24"/>
        </w:rPr>
        <w:t xml:space="preserve"> de las imágenes para que todas las imágenes tengan el mismo tamaño y así poder trabar mejor.</w:t>
      </w:r>
    </w:p>
    <w:p w14:paraId="6D5EBF8C" w14:textId="325EFE6F" w:rsidR="004C0F9F" w:rsidRDefault="004C0F9F">
      <w:pPr>
        <w:rPr>
          <w:sz w:val="24"/>
          <w:szCs w:val="24"/>
        </w:rPr>
      </w:pPr>
      <w:r>
        <w:rPr>
          <w:sz w:val="24"/>
          <w:szCs w:val="24"/>
        </w:rPr>
        <w:t>Una vez que tengamos las imágenes del mismo tamaño, tendríamos que convertirlas en array o tensores ya que es la única forma que podamos tratarlas.</w:t>
      </w:r>
    </w:p>
    <w:p w14:paraId="647F3AE5" w14:textId="2E4640B2" w:rsidR="004C0F9F" w:rsidRDefault="004C0F9F">
      <w:pPr>
        <w:rPr>
          <w:sz w:val="24"/>
          <w:szCs w:val="24"/>
        </w:rPr>
      </w:pPr>
      <w:r>
        <w:rPr>
          <w:sz w:val="24"/>
          <w:szCs w:val="24"/>
        </w:rPr>
        <w:t xml:space="preserve">Como vamos a utilizar </w:t>
      </w:r>
      <w:r w:rsidR="00835CA9">
        <w:rPr>
          <w:sz w:val="24"/>
          <w:szCs w:val="24"/>
        </w:rPr>
        <w:t>una red GAN, lo primero es entender como funciona, toda red GAN consta de un generador y un discriminador, lo que podríamos ver como un falsificador y un policía, de los cuales el falsificador debe tratar de realizar una imagen que el policía no pueda determinar si es verdadero o falso, por el resto es una red neuronal normal y corriente.</w:t>
      </w:r>
    </w:p>
    <w:p w14:paraId="582CBB6A" w14:textId="0C233E2B" w:rsidR="00835CA9" w:rsidRDefault="00835CA9">
      <w:pPr>
        <w:rPr>
          <w:sz w:val="24"/>
          <w:szCs w:val="24"/>
        </w:rPr>
      </w:pPr>
      <w:r>
        <w:rPr>
          <w:sz w:val="24"/>
          <w:szCs w:val="24"/>
        </w:rPr>
        <w:t xml:space="preserve">En este caso utilizamos un modelo </w:t>
      </w:r>
      <w:proofErr w:type="spellStart"/>
      <w:r>
        <w:rPr>
          <w:sz w:val="24"/>
          <w:szCs w:val="24"/>
        </w:rPr>
        <w:t>sequential</w:t>
      </w:r>
      <w:proofErr w:type="spellEnd"/>
      <w:r>
        <w:rPr>
          <w:sz w:val="24"/>
          <w:szCs w:val="24"/>
        </w:rPr>
        <w:t xml:space="preserve"> tanto para el generador y el discriminador de 4 capas conv2d con </w:t>
      </w:r>
      <w:proofErr w:type="spellStart"/>
      <w:r>
        <w:rPr>
          <w:sz w:val="24"/>
          <w:szCs w:val="24"/>
        </w:rPr>
        <w:t>leakyrelu</w:t>
      </w:r>
      <w:proofErr w:type="spellEnd"/>
      <w:r>
        <w:rPr>
          <w:sz w:val="24"/>
          <w:szCs w:val="24"/>
        </w:rPr>
        <w:t>.</w:t>
      </w:r>
    </w:p>
    <w:p w14:paraId="32B69764" w14:textId="2F37D731" w:rsidR="00145CF5" w:rsidRDefault="00835CA9">
      <w:pPr>
        <w:rPr>
          <w:sz w:val="24"/>
          <w:szCs w:val="24"/>
        </w:rPr>
      </w:pPr>
      <w:r>
        <w:rPr>
          <w:sz w:val="24"/>
          <w:szCs w:val="24"/>
        </w:rPr>
        <w:t xml:space="preserve">Utilizamos un optimizador </w:t>
      </w:r>
      <w:r w:rsidR="00145CF5">
        <w:rPr>
          <w:sz w:val="24"/>
          <w:szCs w:val="24"/>
        </w:rPr>
        <w:t xml:space="preserve">Adam con un los del tipo </w:t>
      </w:r>
      <w:r w:rsidR="00145CF5" w:rsidRPr="00145CF5">
        <w:rPr>
          <w:sz w:val="24"/>
          <w:szCs w:val="24"/>
        </w:rPr>
        <w:t>'</w:t>
      </w:r>
      <w:proofErr w:type="spellStart"/>
      <w:r w:rsidR="00145CF5" w:rsidRPr="00145CF5">
        <w:rPr>
          <w:sz w:val="24"/>
          <w:szCs w:val="24"/>
        </w:rPr>
        <w:t>binary_crossentropy</w:t>
      </w:r>
      <w:proofErr w:type="spellEnd"/>
      <w:r w:rsidR="00145CF5" w:rsidRPr="00145CF5">
        <w:rPr>
          <w:sz w:val="24"/>
          <w:szCs w:val="24"/>
        </w:rPr>
        <w:t>'</w:t>
      </w:r>
      <w:r w:rsidR="00145CF5">
        <w:rPr>
          <w:sz w:val="24"/>
          <w:szCs w:val="24"/>
        </w:rPr>
        <w:t xml:space="preserve">, también necesitamos hacer una normalización de los datos para que estén entre [-1 y 1] que don los valores que permite el </w:t>
      </w:r>
      <w:proofErr w:type="spellStart"/>
      <w:r w:rsidR="00145CF5">
        <w:rPr>
          <w:sz w:val="24"/>
          <w:szCs w:val="24"/>
        </w:rPr>
        <w:t>leakyrelu</w:t>
      </w:r>
      <w:proofErr w:type="spellEnd"/>
      <w:r w:rsidR="00145CF5">
        <w:rPr>
          <w:sz w:val="24"/>
          <w:szCs w:val="24"/>
        </w:rPr>
        <w:t xml:space="preserve">, también vamos a crear un </w:t>
      </w:r>
      <w:r w:rsidR="00145CF5">
        <w:rPr>
          <w:sz w:val="24"/>
          <w:szCs w:val="24"/>
        </w:rPr>
        <w:lastRenderedPageBreak/>
        <w:t xml:space="preserve">par de funciones para ir guardando tanto los modelos como una muestra cada 10 iteraciones, como parámetros necesarios tenemos el </w:t>
      </w:r>
      <w:proofErr w:type="spellStart"/>
      <w:r w:rsidR="00145CF5">
        <w:rPr>
          <w:sz w:val="24"/>
          <w:szCs w:val="24"/>
        </w:rPr>
        <w:t>latent_dim</w:t>
      </w:r>
      <w:proofErr w:type="spellEnd"/>
      <w:r w:rsidR="00145CF5">
        <w:rPr>
          <w:sz w:val="24"/>
          <w:szCs w:val="24"/>
        </w:rPr>
        <w:t xml:space="preserve"> que es prácticamente </w:t>
      </w:r>
      <w:r w:rsidR="00BE76E7">
        <w:rPr>
          <w:sz w:val="24"/>
          <w:szCs w:val="24"/>
        </w:rPr>
        <w:t xml:space="preserve">la cantidad de compresión a la que vamos a someter las imágenes, también la cantidad de </w:t>
      </w:r>
      <w:proofErr w:type="spellStart"/>
      <w:r w:rsidR="00BE76E7">
        <w:rPr>
          <w:sz w:val="24"/>
          <w:szCs w:val="24"/>
        </w:rPr>
        <w:t>epochs</w:t>
      </w:r>
      <w:proofErr w:type="spellEnd"/>
      <w:r w:rsidR="00BE76E7">
        <w:rPr>
          <w:sz w:val="24"/>
          <w:szCs w:val="24"/>
        </w:rPr>
        <w:t xml:space="preserve"> y el </w:t>
      </w:r>
      <w:proofErr w:type="spellStart"/>
      <w:r w:rsidR="00BE76E7">
        <w:rPr>
          <w:sz w:val="24"/>
          <w:szCs w:val="24"/>
        </w:rPr>
        <w:t>numero</w:t>
      </w:r>
      <w:proofErr w:type="spellEnd"/>
      <w:r w:rsidR="00BE76E7">
        <w:rPr>
          <w:sz w:val="24"/>
          <w:szCs w:val="24"/>
        </w:rPr>
        <w:t xml:space="preserve"> de </w:t>
      </w:r>
      <w:proofErr w:type="spellStart"/>
      <w:r w:rsidR="00BE76E7">
        <w:rPr>
          <w:sz w:val="24"/>
          <w:szCs w:val="24"/>
        </w:rPr>
        <w:t>batch</w:t>
      </w:r>
      <w:proofErr w:type="spellEnd"/>
      <w:r w:rsidR="00BE76E7">
        <w:rPr>
          <w:sz w:val="24"/>
          <w:szCs w:val="24"/>
        </w:rPr>
        <w:t>, que son los mismo que las redes neuronales iguales.</w:t>
      </w:r>
    </w:p>
    <w:p w14:paraId="29C38179" w14:textId="4C4ADB31" w:rsidR="004C0F9F" w:rsidRDefault="004C0F9F">
      <w:pPr>
        <w:rPr>
          <w:sz w:val="24"/>
          <w:szCs w:val="24"/>
        </w:rPr>
      </w:pPr>
    </w:p>
    <w:p w14:paraId="6EC7D7A4" w14:textId="77777777" w:rsidR="004C0F9F" w:rsidRPr="00754B40" w:rsidRDefault="004C0F9F">
      <w:pPr>
        <w:rPr>
          <w:sz w:val="24"/>
          <w:szCs w:val="24"/>
        </w:rPr>
      </w:pPr>
    </w:p>
    <w:p w14:paraId="5A2FD565" w14:textId="0C474873" w:rsidR="008A3CC0" w:rsidRPr="00BE76E7" w:rsidRDefault="008A3CC0" w:rsidP="008A3CC0">
      <w:pPr>
        <w:rPr>
          <w:b/>
          <w:bCs/>
          <w:sz w:val="24"/>
          <w:szCs w:val="24"/>
        </w:rPr>
      </w:pPr>
      <w:r w:rsidRPr="008A3CC0">
        <w:rPr>
          <w:b/>
          <w:bCs/>
          <w:sz w:val="24"/>
          <w:szCs w:val="24"/>
        </w:rPr>
        <w:t>Conclusiones</w:t>
      </w:r>
    </w:p>
    <w:p w14:paraId="781A7308" w14:textId="25FE3F59" w:rsidR="008A3CC0" w:rsidRPr="008A3CC0" w:rsidRDefault="008A3CC0" w:rsidP="008A3CC0">
      <w:pPr>
        <w:rPr>
          <w:sz w:val="24"/>
          <w:szCs w:val="24"/>
        </w:rPr>
      </w:pPr>
      <w:r w:rsidRPr="008A3CC0">
        <w:rPr>
          <w:sz w:val="24"/>
          <w:szCs w:val="24"/>
        </w:rPr>
        <w:t xml:space="preserve">1.- </w:t>
      </w:r>
      <w:r w:rsidR="00BE76E7">
        <w:rPr>
          <w:sz w:val="24"/>
          <w:szCs w:val="24"/>
        </w:rPr>
        <w:t>Para el primer modelo podemos concluir que es un buen modelo ya que podemos predecir cual seria el score que tendrá una serie antes de su estreno lo cual podría ayudar a la empresa a decidir cuanto podría invertir en la publicidad</w:t>
      </w:r>
    </w:p>
    <w:p w14:paraId="29BBF6F7" w14:textId="77777777" w:rsidR="008A3CC0" w:rsidRPr="008A3CC0" w:rsidRDefault="008A3CC0" w:rsidP="008A3CC0">
      <w:pPr>
        <w:rPr>
          <w:sz w:val="24"/>
          <w:szCs w:val="24"/>
        </w:rPr>
      </w:pPr>
    </w:p>
    <w:p w14:paraId="2AFE1B5A" w14:textId="7874652C" w:rsidR="008A3CC0" w:rsidRPr="008A3CC0" w:rsidRDefault="008A3CC0" w:rsidP="008A3CC0">
      <w:pPr>
        <w:rPr>
          <w:sz w:val="24"/>
          <w:szCs w:val="24"/>
        </w:rPr>
      </w:pPr>
      <w:r w:rsidRPr="008A3CC0">
        <w:rPr>
          <w:sz w:val="24"/>
          <w:szCs w:val="24"/>
        </w:rPr>
        <w:t xml:space="preserve">2.- </w:t>
      </w:r>
      <w:r w:rsidR="00BE76E7">
        <w:rPr>
          <w:sz w:val="24"/>
          <w:szCs w:val="24"/>
        </w:rPr>
        <w:t>Para el segundo modelo al no terminarlo no podemos ser muy objetivos, pero viendo la primera parte nos indica que vamos por buen camino, con lo cual podemos concluir que sería un muy buen proyecto y debemos dedicar más esfuerzo.</w:t>
      </w:r>
    </w:p>
    <w:p w14:paraId="716C1951" w14:textId="77777777" w:rsidR="008A3CC0" w:rsidRPr="008A3CC0" w:rsidRDefault="008A3CC0" w:rsidP="008A3CC0">
      <w:pPr>
        <w:rPr>
          <w:sz w:val="24"/>
          <w:szCs w:val="24"/>
        </w:rPr>
      </w:pPr>
    </w:p>
    <w:p w14:paraId="76F9BCF2" w14:textId="33E37B62" w:rsidR="008A3CC0" w:rsidRDefault="008A3CC0" w:rsidP="00BE76E7">
      <w:pPr>
        <w:rPr>
          <w:sz w:val="24"/>
          <w:szCs w:val="24"/>
        </w:rPr>
      </w:pPr>
      <w:r w:rsidRPr="008A3CC0">
        <w:rPr>
          <w:sz w:val="24"/>
          <w:szCs w:val="24"/>
        </w:rPr>
        <w:t xml:space="preserve">3.- </w:t>
      </w:r>
      <w:r w:rsidR="00BE76E7">
        <w:rPr>
          <w:sz w:val="24"/>
          <w:szCs w:val="24"/>
        </w:rPr>
        <w:t xml:space="preserve">El tercer modelo es con el cual podemos presumir </w:t>
      </w:r>
      <w:proofErr w:type="gramStart"/>
      <w:r w:rsidR="00BE76E7">
        <w:rPr>
          <w:sz w:val="24"/>
          <w:szCs w:val="24"/>
        </w:rPr>
        <w:t>ya que</w:t>
      </w:r>
      <w:proofErr w:type="gramEnd"/>
      <w:r w:rsidR="00BE76E7">
        <w:rPr>
          <w:sz w:val="24"/>
          <w:szCs w:val="24"/>
        </w:rPr>
        <w:t xml:space="preserve"> si lo utilizamos</w:t>
      </w:r>
      <w:r w:rsidR="00B11F9F">
        <w:rPr>
          <w:sz w:val="24"/>
          <w:szCs w:val="24"/>
        </w:rPr>
        <w:t xml:space="preserve"> correctamente, podemos utilizarlo para tener una idea de cómo podría ser el protagonista del próximo éxito.</w:t>
      </w:r>
      <w:r w:rsidR="00BE76E7">
        <w:rPr>
          <w:sz w:val="24"/>
          <w:szCs w:val="24"/>
        </w:rPr>
        <w:t xml:space="preserve"> </w:t>
      </w:r>
    </w:p>
    <w:p w14:paraId="3F1A7B44" w14:textId="75F7A8C1" w:rsidR="003A0807" w:rsidRDefault="003A0807" w:rsidP="008A3CC0">
      <w:pPr>
        <w:rPr>
          <w:sz w:val="24"/>
          <w:szCs w:val="24"/>
        </w:rPr>
      </w:pPr>
    </w:p>
    <w:p w14:paraId="3911F823" w14:textId="77777777" w:rsidR="003A0807" w:rsidRPr="008A3CC0" w:rsidRDefault="003A0807" w:rsidP="008A3CC0">
      <w:pPr>
        <w:rPr>
          <w:sz w:val="24"/>
          <w:szCs w:val="24"/>
        </w:rPr>
      </w:pPr>
    </w:p>
    <w:p w14:paraId="4231CF02" w14:textId="39013DD6" w:rsidR="008A3CC0" w:rsidRDefault="008A3CC0">
      <w:pPr>
        <w:rPr>
          <w:sz w:val="24"/>
          <w:szCs w:val="24"/>
        </w:rPr>
      </w:pPr>
    </w:p>
    <w:p w14:paraId="7FAE0F68" w14:textId="539212B9" w:rsidR="00B11F9F" w:rsidRDefault="00B11F9F">
      <w:pPr>
        <w:rPr>
          <w:sz w:val="24"/>
          <w:szCs w:val="24"/>
        </w:rPr>
      </w:pPr>
    </w:p>
    <w:p w14:paraId="25E52C7C" w14:textId="63E84C63" w:rsidR="00B11F9F" w:rsidRDefault="00B11F9F">
      <w:pPr>
        <w:rPr>
          <w:sz w:val="24"/>
          <w:szCs w:val="24"/>
        </w:rPr>
      </w:pPr>
    </w:p>
    <w:p w14:paraId="61C76CC5" w14:textId="3AA4B69B" w:rsidR="00B11F9F" w:rsidRDefault="00B11F9F">
      <w:pPr>
        <w:rPr>
          <w:sz w:val="24"/>
          <w:szCs w:val="24"/>
        </w:rPr>
      </w:pPr>
    </w:p>
    <w:p w14:paraId="5BFE2782" w14:textId="403E7FD7" w:rsidR="00B11F9F" w:rsidRDefault="00B11F9F">
      <w:pPr>
        <w:rPr>
          <w:sz w:val="24"/>
          <w:szCs w:val="24"/>
        </w:rPr>
      </w:pPr>
    </w:p>
    <w:p w14:paraId="38BB3E3D" w14:textId="024F698E" w:rsidR="00B11F9F" w:rsidRDefault="00B11F9F">
      <w:pPr>
        <w:rPr>
          <w:sz w:val="24"/>
          <w:szCs w:val="24"/>
        </w:rPr>
      </w:pPr>
    </w:p>
    <w:p w14:paraId="3B911353" w14:textId="479F2D79" w:rsidR="00B11F9F" w:rsidRDefault="00B11F9F">
      <w:pPr>
        <w:rPr>
          <w:sz w:val="24"/>
          <w:szCs w:val="24"/>
        </w:rPr>
      </w:pPr>
    </w:p>
    <w:p w14:paraId="40A04F07" w14:textId="610491BD" w:rsidR="00B11F9F" w:rsidRDefault="00B11F9F">
      <w:pPr>
        <w:rPr>
          <w:sz w:val="24"/>
          <w:szCs w:val="24"/>
        </w:rPr>
      </w:pPr>
    </w:p>
    <w:p w14:paraId="0757E378" w14:textId="77777777" w:rsidR="00B11F9F" w:rsidRDefault="00B11F9F">
      <w:pPr>
        <w:rPr>
          <w:sz w:val="24"/>
          <w:szCs w:val="24"/>
        </w:rPr>
      </w:pPr>
    </w:p>
    <w:p w14:paraId="640C8140" w14:textId="66125B22" w:rsidR="008A3CC0" w:rsidRDefault="008A3CC0">
      <w:pPr>
        <w:rPr>
          <w:sz w:val="24"/>
          <w:szCs w:val="24"/>
        </w:rPr>
      </w:pPr>
      <w:r>
        <w:rPr>
          <w:sz w:val="24"/>
          <w:szCs w:val="24"/>
        </w:rPr>
        <w:lastRenderedPageBreak/>
        <w:t>…………………………………………………………………………………………….</w:t>
      </w:r>
    </w:p>
    <w:p w14:paraId="5E3F1DAA" w14:textId="73A9BF29" w:rsidR="008A3CC0" w:rsidRDefault="00B11F9F">
      <w:pPr>
        <w:rPr>
          <w:sz w:val="24"/>
          <w:szCs w:val="24"/>
        </w:rPr>
      </w:pPr>
      <w:r>
        <w:rPr>
          <w:sz w:val="24"/>
          <w:szCs w:val="24"/>
        </w:rPr>
        <w:t>Pude realizar varios proyectos ya que utilice mi EDA como comienzo lo cual me ahorro mucho tiempo.</w:t>
      </w:r>
    </w:p>
    <w:p w14:paraId="474CBE19" w14:textId="03A53A09" w:rsidR="008A3CC0" w:rsidRDefault="008A3CC0">
      <w:pPr>
        <w:rPr>
          <w:sz w:val="24"/>
          <w:szCs w:val="24"/>
        </w:rPr>
      </w:pPr>
      <w:r>
        <w:rPr>
          <w:sz w:val="24"/>
          <w:szCs w:val="24"/>
        </w:rPr>
        <w:t>………………………………………………………………………………………………….</w:t>
      </w:r>
    </w:p>
    <w:p w14:paraId="658A503F" w14:textId="77777777" w:rsidR="00B11F9F" w:rsidRDefault="00B11F9F">
      <w:pPr>
        <w:rPr>
          <w:sz w:val="24"/>
          <w:szCs w:val="24"/>
        </w:rPr>
      </w:pPr>
      <w:r>
        <w:rPr>
          <w:sz w:val="24"/>
          <w:szCs w:val="24"/>
        </w:rPr>
        <w:t xml:space="preserve">Al igual que en mi EDA voy a realizar un requirements.txt, el cual contine los módulos con la versión exacta que utilice para que no allá problemas al tratar de correr los programas, se coloca en un requirements.txt porque al hacer un  </w:t>
      </w:r>
      <w:r w:rsidR="008A3CC0">
        <w:rPr>
          <w:sz w:val="24"/>
          <w:szCs w:val="24"/>
        </w:rPr>
        <w:t xml:space="preserve"> </w:t>
      </w:r>
      <w:r w:rsidR="008A3CC0">
        <w:rPr>
          <w:sz w:val="24"/>
          <w:szCs w:val="24"/>
        </w:rPr>
        <w:tab/>
        <w:t xml:space="preserve">     </w:t>
      </w:r>
    </w:p>
    <w:p w14:paraId="74B00EDC" w14:textId="06357FD2" w:rsidR="008A3CC0" w:rsidRDefault="008A3CC0">
      <w:pPr>
        <w:rPr>
          <w:sz w:val="24"/>
          <w:szCs w:val="24"/>
          <w:lang w:val="en-US"/>
        </w:rPr>
      </w:pPr>
      <w:r w:rsidRPr="00B11F9F">
        <w:rPr>
          <w:sz w:val="24"/>
          <w:szCs w:val="24"/>
          <w:lang w:val="en-US"/>
        </w:rPr>
        <w:t xml:space="preserve">    </w:t>
      </w:r>
      <w:r w:rsidR="00B11F9F" w:rsidRPr="00B11F9F">
        <w:rPr>
          <w:sz w:val="24"/>
          <w:szCs w:val="24"/>
          <w:lang w:val="en-US"/>
        </w:rPr>
        <w:t xml:space="preserve">                                                 </w:t>
      </w:r>
      <w:r w:rsidRPr="00B11F9F">
        <w:rPr>
          <w:sz w:val="24"/>
          <w:szCs w:val="24"/>
          <w:lang w:val="en-US"/>
        </w:rPr>
        <w:t>**pip install -r requirements.txt**</w:t>
      </w:r>
    </w:p>
    <w:p w14:paraId="4D75433A" w14:textId="7FDF5442" w:rsidR="00B11F9F" w:rsidRPr="00B11F9F" w:rsidRDefault="00B11F9F">
      <w:pPr>
        <w:rPr>
          <w:sz w:val="24"/>
          <w:szCs w:val="24"/>
        </w:rPr>
      </w:pPr>
      <w:r>
        <w:rPr>
          <w:sz w:val="24"/>
          <w:szCs w:val="24"/>
        </w:rPr>
        <w:t xml:space="preserve">Y que se nos haga más fácil </w:t>
      </w:r>
    </w:p>
    <w:p w14:paraId="0BF64F77" w14:textId="2FA31213" w:rsidR="008A3CC0" w:rsidRDefault="008A3CC0">
      <w:pPr>
        <w:rPr>
          <w:sz w:val="24"/>
          <w:szCs w:val="24"/>
        </w:rPr>
      </w:pPr>
      <w:r>
        <w:rPr>
          <w:sz w:val="24"/>
          <w:szCs w:val="24"/>
        </w:rPr>
        <w:t>…………………………………………………………………………………………………..</w:t>
      </w:r>
    </w:p>
    <w:p w14:paraId="1DF92DAF" w14:textId="77777777" w:rsidR="008A3CC0" w:rsidRDefault="008A3CC0">
      <w:pPr>
        <w:rPr>
          <w:sz w:val="24"/>
          <w:szCs w:val="24"/>
        </w:rPr>
      </w:pPr>
    </w:p>
    <w:p w14:paraId="36B60655" w14:textId="77777777" w:rsidR="00A21826" w:rsidRPr="007F3906" w:rsidRDefault="00A21826">
      <w:pPr>
        <w:rPr>
          <w:sz w:val="24"/>
          <w:szCs w:val="24"/>
        </w:rPr>
      </w:pPr>
    </w:p>
    <w:sectPr w:rsidR="00A21826" w:rsidRPr="007F3906"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A8E1" w14:textId="77777777" w:rsidR="003B0158" w:rsidRDefault="003B0158" w:rsidP="00650219">
      <w:r>
        <w:separator/>
      </w:r>
    </w:p>
  </w:endnote>
  <w:endnote w:type="continuationSeparator" w:id="0">
    <w:p w14:paraId="1D4F152A" w14:textId="77777777" w:rsidR="003B0158" w:rsidRDefault="003B0158"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D8A7" w14:textId="77777777" w:rsidR="003B0158" w:rsidRDefault="003B0158" w:rsidP="00650219">
      <w:r>
        <w:separator/>
      </w:r>
    </w:p>
  </w:footnote>
  <w:footnote w:type="continuationSeparator" w:id="0">
    <w:p w14:paraId="4EEF164B" w14:textId="77777777" w:rsidR="003B0158" w:rsidRDefault="003B0158"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2"/>
  </w:num>
  <w:num w:numId="21">
    <w:abstractNumId w:val="19"/>
  </w:num>
  <w:num w:numId="22">
    <w:abstractNumId w:val="11"/>
  </w:num>
  <w:num w:numId="23">
    <w:abstractNumId w:val="25"/>
  </w:num>
  <w:num w:numId="24">
    <w:abstractNumId w:val="15"/>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EA"/>
    <w:rsid w:val="00096D7E"/>
    <w:rsid w:val="00100FEA"/>
    <w:rsid w:val="00145CF5"/>
    <w:rsid w:val="001A1651"/>
    <w:rsid w:val="001F2790"/>
    <w:rsid w:val="0028533C"/>
    <w:rsid w:val="003A0807"/>
    <w:rsid w:val="003B0158"/>
    <w:rsid w:val="00405555"/>
    <w:rsid w:val="00424D4D"/>
    <w:rsid w:val="004323AE"/>
    <w:rsid w:val="004C0F9F"/>
    <w:rsid w:val="004E108E"/>
    <w:rsid w:val="00645252"/>
    <w:rsid w:val="00650219"/>
    <w:rsid w:val="00681A81"/>
    <w:rsid w:val="006D3D74"/>
    <w:rsid w:val="00754B40"/>
    <w:rsid w:val="007F3906"/>
    <w:rsid w:val="0083569A"/>
    <w:rsid w:val="00835CA9"/>
    <w:rsid w:val="008A3CC0"/>
    <w:rsid w:val="00A21826"/>
    <w:rsid w:val="00A54CCB"/>
    <w:rsid w:val="00A9204E"/>
    <w:rsid w:val="00B11F9F"/>
    <w:rsid w:val="00BE76E7"/>
    <w:rsid w:val="00CE26BA"/>
    <w:rsid w:val="00F45C9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A00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FEA"/>
  </w:style>
  <w:style w:type="paragraph" w:styleId="Ttulo1">
    <w:name w:val="heading 1"/>
    <w:basedOn w:val="Normal"/>
    <w:next w:val="Normal"/>
    <w:link w:val="Ttulo1Car"/>
    <w:uiPriority w:val="9"/>
    <w:qFormat/>
    <w:rsid w:val="00100FEA"/>
    <w:pPr>
      <w:pBdr>
        <w:top w:val="single" w:sz="24" w:space="0" w:color="9EC544" w:themeColor="accent1"/>
        <w:left w:val="single" w:sz="24" w:space="0" w:color="9EC544" w:themeColor="accent1"/>
        <w:bottom w:val="single" w:sz="24" w:space="0" w:color="9EC544" w:themeColor="accent1"/>
        <w:right w:val="single" w:sz="24" w:space="0" w:color="9EC544" w:themeColor="accent1"/>
      </w:pBdr>
      <w:shd w:val="clear" w:color="auto" w:fill="9EC54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00FEA"/>
    <w:pPr>
      <w:pBdr>
        <w:top w:val="single" w:sz="24" w:space="0" w:color="EBF3D9" w:themeColor="accent1" w:themeTint="33"/>
        <w:left w:val="single" w:sz="24" w:space="0" w:color="EBF3D9" w:themeColor="accent1" w:themeTint="33"/>
        <w:bottom w:val="single" w:sz="24" w:space="0" w:color="EBF3D9" w:themeColor="accent1" w:themeTint="33"/>
        <w:right w:val="single" w:sz="24" w:space="0" w:color="EBF3D9" w:themeColor="accent1" w:themeTint="33"/>
      </w:pBdr>
      <w:shd w:val="clear" w:color="auto" w:fill="EBF3D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00FEA"/>
    <w:pPr>
      <w:pBdr>
        <w:top w:val="single" w:sz="6" w:space="2" w:color="9EC544" w:themeColor="accent1"/>
      </w:pBdr>
      <w:spacing w:before="300" w:after="0"/>
      <w:outlineLvl w:val="2"/>
    </w:pPr>
    <w:rPr>
      <w:caps/>
      <w:color w:val="4F641F" w:themeColor="accent1" w:themeShade="7F"/>
      <w:spacing w:val="15"/>
    </w:rPr>
  </w:style>
  <w:style w:type="paragraph" w:styleId="Ttulo4">
    <w:name w:val="heading 4"/>
    <w:basedOn w:val="Normal"/>
    <w:next w:val="Normal"/>
    <w:link w:val="Ttulo4Car"/>
    <w:uiPriority w:val="9"/>
    <w:unhideWhenUsed/>
    <w:qFormat/>
    <w:rsid w:val="00100FEA"/>
    <w:pPr>
      <w:pBdr>
        <w:top w:val="dotted" w:sz="6" w:space="2" w:color="9EC544" w:themeColor="accent1"/>
      </w:pBdr>
      <w:spacing w:before="200" w:after="0"/>
      <w:outlineLvl w:val="3"/>
    </w:pPr>
    <w:rPr>
      <w:caps/>
      <w:color w:val="77972F" w:themeColor="accent1" w:themeShade="BF"/>
      <w:spacing w:val="10"/>
    </w:rPr>
  </w:style>
  <w:style w:type="paragraph" w:styleId="Ttulo5">
    <w:name w:val="heading 5"/>
    <w:basedOn w:val="Normal"/>
    <w:next w:val="Normal"/>
    <w:link w:val="Ttulo5Car"/>
    <w:uiPriority w:val="9"/>
    <w:unhideWhenUsed/>
    <w:qFormat/>
    <w:rsid w:val="00100FEA"/>
    <w:pPr>
      <w:pBdr>
        <w:bottom w:val="single" w:sz="6" w:space="1" w:color="9EC544" w:themeColor="accent1"/>
      </w:pBdr>
      <w:spacing w:before="200" w:after="0"/>
      <w:outlineLvl w:val="4"/>
    </w:pPr>
    <w:rPr>
      <w:caps/>
      <w:color w:val="77972F" w:themeColor="accent1" w:themeShade="BF"/>
      <w:spacing w:val="10"/>
    </w:rPr>
  </w:style>
  <w:style w:type="paragraph" w:styleId="Ttulo6">
    <w:name w:val="heading 6"/>
    <w:basedOn w:val="Normal"/>
    <w:next w:val="Normal"/>
    <w:link w:val="Ttulo6Car"/>
    <w:uiPriority w:val="9"/>
    <w:unhideWhenUsed/>
    <w:qFormat/>
    <w:rsid w:val="00100FEA"/>
    <w:pPr>
      <w:pBdr>
        <w:bottom w:val="dotted" w:sz="6" w:space="1" w:color="9EC544" w:themeColor="accent1"/>
      </w:pBdr>
      <w:spacing w:before="200" w:after="0"/>
      <w:outlineLvl w:val="5"/>
    </w:pPr>
    <w:rPr>
      <w:caps/>
      <w:color w:val="77972F" w:themeColor="accent1" w:themeShade="BF"/>
      <w:spacing w:val="10"/>
    </w:rPr>
  </w:style>
  <w:style w:type="paragraph" w:styleId="Ttulo7">
    <w:name w:val="heading 7"/>
    <w:basedOn w:val="Normal"/>
    <w:next w:val="Normal"/>
    <w:link w:val="Ttulo7Car"/>
    <w:uiPriority w:val="9"/>
    <w:unhideWhenUsed/>
    <w:qFormat/>
    <w:rsid w:val="00100FEA"/>
    <w:pPr>
      <w:spacing w:before="200" w:after="0"/>
      <w:outlineLvl w:val="6"/>
    </w:pPr>
    <w:rPr>
      <w:caps/>
      <w:color w:val="77972F" w:themeColor="accent1" w:themeShade="BF"/>
      <w:spacing w:val="10"/>
    </w:rPr>
  </w:style>
  <w:style w:type="paragraph" w:styleId="Ttulo8">
    <w:name w:val="heading 8"/>
    <w:basedOn w:val="Normal"/>
    <w:next w:val="Normal"/>
    <w:link w:val="Ttulo8Car"/>
    <w:uiPriority w:val="9"/>
    <w:unhideWhenUsed/>
    <w:qFormat/>
    <w:rsid w:val="00100FEA"/>
    <w:pPr>
      <w:spacing w:before="200" w:after="0"/>
      <w:outlineLvl w:val="7"/>
    </w:pPr>
    <w:rPr>
      <w:caps/>
      <w:spacing w:val="10"/>
      <w:sz w:val="18"/>
      <w:szCs w:val="18"/>
    </w:rPr>
  </w:style>
  <w:style w:type="paragraph" w:styleId="Ttulo9">
    <w:name w:val="heading 9"/>
    <w:basedOn w:val="Normal"/>
    <w:next w:val="Normal"/>
    <w:link w:val="Ttulo9Car"/>
    <w:uiPriority w:val="9"/>
    <w:unhideWhenUsed/>
    <w:qFormat/>
    <w:rsid w:val="00100FE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0FEA"/>
    <w:rPr>
      <w:caps/>
      <w:color w:val="FFFFFF" w:themeColor="background1"/>
      <w:spacing w:val="15"/>
      <w:sz w:val="22"/>
      <w:szCs w:val="22"/>
      <w:shd w:val="clear" w:color="auto" w:fill="9EC544" w:themeFill="accent1"/>
    </w:rPr>
  </w:style>
  <w:style w:type="character" w:customStyle="1" w:styleId="Ttulo2Car">
    <w:name w:val="Título 2 Car"/>
    <w:basedOn w:val="Fuentedeprrafopredeter"/>
    <w:link w:val="Ttulo2"/>
    <w:uiPriority w:val="9"/>
    <w:rsid w:val="00100FEA"/>
    <w:rPr>
      <w:caps/>
      <w:spacing w:val="15"/>
      <w:shd w:val="clear" w:color="auto" w:fill="EBF3D9" w:themeFill="accent1" w:themeFillTint="33"/>
    </w:rPr>
  </w:style>
  <w:style w:type="character" w:customStyle="1" w:styleId="Ttulo3Car">
    <w:name w:val="Título 3 Car"/>
    <w:basedOn w:val="Fuentedeprrafopredeter"/>
    <w:link w:val="Ttulo3"/>
    <w:uiPriority w:val="9"/>
    <w:rsid w:val="00100FEA"/>
    <w:rPr>
      <w:caps/>
      <w:color w:val="4F641F" w:themeColor="accent1" w:themeShade="7F"/>
      <w:spacing w:val="15"/>
    </w:rPr>
  </w:style>
  <w:style w:type="character" w:customStyle="1" w:styleId="Ttulo4Car">
    <w:name w:val="Título 4 Car"/>
    <w:basedOn w:val="Fuentedeprrafopredeter"/>
    <w:link w:val="Ttulo4"/>
    <w:uiPriority w:val="9"/>
    <w:rsid w:val="00100FEA"/>
    <w:rPr>
      <w:caps/>
      <w:color w:val="77972F" w:themeColor="accent1" w:themeShade="BF"/>
      <w:spacing w:val="10"/>
    </w:rPr>
  </w:style>
  <w:style w:type="character" w:customStyle="1" w:styleId="Ttulo5Car">
    <w:name w:val="Título 5 Car"/>
    <w:basedOn w:val="Fuentedeprrafopredeter"/>
    <w:link w:val="Ttulo5"/>
    <w:uiPriority w:val="9"/>
    <w:rsid w:val="00100FEA"/>
    <w:rPr>
      <w:caps/>
      <w:color w:val="77972F" w:themeColor="accent1" w:themeShade="BF"/>
      <w:spacing w:val="10"/>
    </w:rPr>
  </w:style>
  <w:style w:type="character" w:customStyle="1" w:styleId="Ttulo6Car">
    <w:name w:val="Título 6 Car"/>
    <w:basedOn w:val="Fuentedeprrafopredeter"/>
    <w:link w:val="Ttulo6"/>
    <w:uiPriority w:val="9"/>
    <w:rsid w:val="00100FEA"/>
    <w:rPr>
      <w:caps/>
      <w:color w:val="77972F" w:themeColor="accent1" w:themeShade="BF"/>
      <w:spacing w:val="10"/>
    </w:rPr>
  </w:style>
  <w:style w:type="character" w:customStyle="1" w:styleId="Ttulo7Car">
    <w:name w:val="Título 7 Car"/>
    <w:basedOn w:val="Fuentedeprrafopredeter"/>
    <w:link w:val="Ttulo7"/>
    <w:uiPriority w:val="9"/>
    <w:rsid w:val="00100FEA"/>
    <w:rPr>
      <w:caps/>
      <w:color w:val="77972F" w:themeColor="accent1" w:themeShade="BF"/>
      <w:spacing w:val="10"/>
    </w:rPr>
  </w:style>
  <w:style w:type="character" w:customStyle="1" w:styleId="Ttulo8Car">
    <w:name w:val="Título 8 Car"/>
    <w:basedOn w:val="Fuentedeprrafopredeter"/>
    <w:link w:val="Ttulo8"/>
    <w:uiPriority w:val="9"/>
    <w:rsid w:val="00100FEA"/>
    <w:rPr>
      <w:caps/>
      <w:spacing w:val="10"/>
      <w:sz w:val="18"/>
      <w:szCs w:val="18"/>
    </w:rPr>
  </w:style>
  <w:style w:type="character" w:customStyle="1" w:styleId="Ttulo9Car">
    <w:name w:val="Título 9 Car"/>
    <w:basedOn w:val="Fuentedeprrafopredeter"/>
    <w:link w:val="Ttulo9"/>
    <w:uiPriority w:val="9"/>
    <w:rsid w:val="00100FEA"/>
    <w:rPr>
      <w:i/>
      <w:iCs/>
      <w:caps/>
      <w:spacing w:val="10"/>
      <w:sz w:val="18"/>
      <w:szCs w:val="18"/>
    </w:rPr>
  </w:style>
  <w:style w:type="paragraph" w:styleId="Ttulo">
    <w:name w:val="Title"/>
    <w:basedOn w:val="Normal"/>
    <w:next w:val="Normal"/>
    <w:link w:val="TtuloCar"/>
    <w:uiPriority w:val="10"/>
    <w:qFormat/>
    <w:rsid w:val="00100FEA"/>
    <w:pPr>
      <w:spacing w:before="0" w:after="0"/>
    </w:pPr>
    <w:rPr>
      <w:rFonts w:asciiTheme="majorHAnsi" w:eastAsiaTheme="majorEastAsia" w:hAnsiTheme="majorHAnsi" w:cstheme="majorBidi"/>
      <w:caps/>
      <w:color w:val="9EC544" w:themeColor="accent1"/>
      <w:spacing w:val="10"/>
      <w:sz w:val="52"/>
      <w:szCs w:val="52"/>
    </w:rPr>
  </w:style>
  <w:style w:type="character" w:customStyle="1" w:styleId="TtuloCar">
    <w:name w:val="Título Car"/>
    <w:basedOn w:val="Fuentedeprrafopredeter"/>
    <w:link w:val="Ttulo"/>
    <w:uiPriority w:val="10"/>
    <w:rsid w:val="00100FEA"/>
    <w:rPr>
      <w:rFonts w:asciiTheme="majorHAnsi" w:eastAsiaTheme="majorEastAsia" w:hAnsiTheme="majorHAnsi" w:cstheme="majorBidi"/>
      <w:caps/>
      <w:color w:val="9EC544" w:themeColor="accent1"/>
      <w:spacing w:val="10"/>
      <w:sz w:val="52"/>
      <w:szCs w:val="52"/>
    </w:rPr>
  </w:style>
  <w:style w:type="paragraph" w:styleId="Subttulo">
    <w:name w:val="Subtitle"/>
    <w:basedOn w:val="Normal"/>
    <w:next w:val="Normal"/>
    <w:link w:val="SubttuloCar"/>
    <w:uiPriority w:val="11"/>
    <w:qFormat/>
    <w:rsid w:val="00100FE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00FEA"/>
    <w:rPr>
      <w:caps/>
      <w:color w:val="595959" w:themeColor="text1" w:themeTint="A6"/>
      <w:spacing w:val="10"/>
      <w:sz w:val="21"/>
      <w:szCs w:val="21"/>
    </w:rPr>
  </w:style>
  <w:style w:type="character" w:styleId="nfasissutil">
    <w:name w:val="Subtle Emphasis"/>
    <w:uiPriority w:val="19"/>
    <w:qFormat/>
    <w:rsid w:val="00100FEA"/>
    <w:rPr>
      <w:i/>
      <w:iCs/>
      <w:color w:val="4F641F" w:themeColor="accent1" w:themeShade="7F"/>
    </w:rPr>
  </w:style>
  <w:style w:type="character" w:styleId="nfasis">
    <w:name w:val="Emphasis"/>
    <w:uiPriority w:val="20"/>
    <w:qFormat/>
    <w:rsid w:val="00100FEA"/>
    <w:rPr>
      <w:caps/>
      <w:color w:val="4F641F" w:themeColor="accent1" w:themeShade="7F"/>
      <w:spacing w:val="5"/>
    </w:rPr>
  </w:style>
  <w:style w:type="character" w:styleId="nfasisintenso">
    <w:name w:val="Intense Emphasis"/>
    <w:uiPriority w:val="21"/>
    <w:qFormat/>
    <w:rsid w:val="00100FEA"/>
    <w:rPr>
      <w:b/>
      <w:bCs/>
      <w:caps/>
      <w:color w:val="4F641F" w:themeColor="accent1" w:themeShade="7F"/>
      <w:spacing w:val="10"/>
    </w:rPr>
  </w:style>
  <w:style w:type="character" w:styleId="Textoennegrita">
    <w:name w:val="Strong"/>
    <w:uiPriority w:val="22"/>
    <w:qFormat/>
    <w:rsid w:val="00100FEA"/>
    <w:rPr>
      <w:b/>
      <w:bCs/>
    </w:rPr>
  </w:style>
  <w:style w:type="paragraph" w:styleId="Cita">
    <w:name w:val="Quote"/>
    <w:basedOn w:val="Normal"/>
    <w:next w:val="Normal"/>
    <w:link w:val="CitaCar"/>
    <w:uiPriority w:val="29"/>
    <w:qFormat/>
    <w:rsid w:val="00100FEA"/>
    <w:rPr>
      <w:i/>
      <w:iCs/>
      <w:sz w:val="24"/>
      <w:szCs w:val="24"/>
    </w:rPr>
  </w:style>
  <w:style w:type="character" w:customStyle="1" w:styleId="CitaCar">
    <w:name w:val="Cita Car"/>
    <w:basedOn w:val="Fuentedeprrafopredeter"/>
    <w:link w:val="Cita"/>
    <w:uiPriority w:val="29"/>
    <w:rsid w:val="00100FEA"/>
    <w:rPr>
      <w:i/>
      <w:iCs/>
      <w:sz w:val="24"/>
      <w:szCs w:val="24"/>
    </w:rPr>
  </w:style>
  <w:style w:type="paragraph" w:styleId="Citadestacada">
    <w:name w:val="Intense Quote"/>
    <w:basedOn w:val="Normal"/>
    <w:next w:val="Normal"/>
    <w:link w:val="CitadestacadaCar"/>
    <w:uiPriority w:val="30"/>
    <w:qFormat/>
    <w:rsid w:val="00100FEA"/>
    <w:pPr>
      <w:spacing w:before="240" w:after="240" w:line="240" w:lineRule="auto"/>
      <w:ind w:left="1080" w:right="1080"/>
      <w:jc w:val="center"/>
    </w:pPr>
    <w:rPr>
      <w:color w:val="9EC544" w:themeColor="accent1"/>
      <w:sz w:val="24"/>
      <w:szCs w:val="24"/>
    </w:rPr>
  </w:style>
  <w:style w:type="character" w:customStyle="1" w:styleId="CitadestacadaCar">
    <w:name w:val="Cita destacada Car"/>
    <w:basedOn w:val="Fuentedeprrafopredeter"/>
    <w:link w:val="Citadestacada"/>
    <w:uiPriority w:val="30"/>
    <w:rsid w:val="00100FEA"/>
    <w:rPr>
      <w:color w:val="9EC544" w:themeColor="accent1"/>
      <w:sz w:val="24"/>
      <w:szCs w:val="24"/>
    </w:rPr>
  </w:style>
  <w:style w:type="character" w:styleId="Referenciasutil">
    <w:name w:val="Subtle Reference"/>
    <w:uiPriority w:val="31"/>
    <w:qFormat/>
    <w:rsid w:val="00100FEA"/>
    <w:rPr>
      <w:b/>
      <w:bCs/>
      <w:color w:val="9EC544" w:themeColor="accent1"/>
    </w:rPr>
  </w:style>
  <w:style w:type="character" w:styleId="Referenciaintensa">
    <w:name w:val="Intense Reference"/>
    <w:uiPriority w:val="32"/>
    <w:qFormat/>
    <w:rsid w:val="00100FEA"/>
    <w:rPr>
      <w:b/>
      <w:bCs/>
      <w:i/>
      <w:iCs/>
      <w:caps/>
      <w:color w:val="9EC544" w:themeColor="accent1"/>
    </w:rPr>
  </w:style>
  <w:style w:type="character" w:styleId="Ttulodellibro">
    <w:name w:val="Book Title"/>
    <w:uiPriority w:val="33"/>
    <w:qFormat/>
    <w:rsid w:val="00100FEA"/>
    <w:rPr>
      <w:b/>
      <w:bCs/>
      <w:i/>
      <w:iCs/>
      <w:spacing w:val="0"/>
    </w:rPr>
  </w:style>
  <w:style w:type="character" w:styleId="Hipervnculo">
    <w:name w:val="Hyperlink"/>
    <w:basedOn w:val="Fuentedeprrafopredeter"/>
    <w:uiPriority w:val="99"/>
    <w:unhideWhenUsed/>
    <w:rsid w:val="00650219"/>
    <w:rPr>
      <w:rFonts w:ascii="Calibri" w:hAnsi="Calibri" w:cs="Calibri"/>
      <w:color w:val="50651F"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A0BCD3" w:themeColor="followedHyperlink"/>
      <w:u w:val="single"/>
    </w:rPr>
  </w:style>
  <w:style w:type="paragraph" w:styleId="Descripcin">
    <w:name w:val="caption"/>
    <w:basedOn w:val="Normal"/>
    <w:next w:val="Normal"/>
    <w:uiPriority w:val="35"/>
    <w:unhideWhenUsed/>
    <w:qFormat/>
    <w:rsid w:val="00100FEA"/>
    <w:rPr>
      <w:b/>
      <w:bCs/>
      <w:color w:val="77972F" w:themeColor="accent1" w:themeShade="BF"/>
      <w:sz w:val="16"/>
      <w:szCs w:val="16"/>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9EC544" w:themeColor="accent1" w:shadow="1" w:frame="1"/>
        <w:left w:val="single" w:sz="2" w:space="10" w:color="9EC544" w:themeColor="accent1" w:shadow="1" w:frame="1"/>
        <w:bottom w:val="single" w:sz="2" w:space="10" w:color="9EC544" w:themeColor="accent1" w:shadow="1" w:frame="1"/>
        <w:right w:val="single" w:sz="2" w:space="10" w:color="9EC544" w:themeColor="accent1" w:shadow="1" w:frame="1"/>
      </w:pBdr>
      <w:ind w:left="1152" w:right="1152"/>
    </w:pPr>
    <w:rPr>
      <w:i/>
      <w:iCs/>
      <w:color w:val="50651F"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rPr>
  </w:style>
  <w:style w:type="paragraph" w:styleId="Textonotapie">
    <w:name w:val="footnote text"/>
    <w:basedOn w:val="Normal"/>
    <w:link w:val="TextonotapieCar"/>
    <w:uiPriority w:val="99"/>
    <w:semiHidden/>
    <w:unhideWhenUsed/>
    <w:rsid w:val="00650219"/>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033C66"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100FEA"/>
    <w:pPr>
      <w:outlineLvl w:val="9"/>
    </w:p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A5B7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9EC544" w:themeColor="accent1"/>
        <w:bottom w:val="single" w:sz="8" w:space="0" w:color="9EC544" w:themeColor="accent1"/>
      </w:tblBorders>
    </w:tblPr>
    <w:tblStylePr w:type="firstRow">
      <w:rPr>
        <w:rFonts w:asciiTheme="majorHAnsi" w:eastAsiaTheme="majorEastAsia" w:hAnsiTheme="majorHAnsi" w:cstheme="majorBidi"/>
      </w:rPr>
      <w:tblPr/>
      <w:tcPr>
        <w:tcBorders>
          <w:top w:val="nil"/>
          <w:bottom w:val="single" w:sz="8" w:space="0" w:color="9EC544" w:themeColor="accent1"/>
        </w:tcBorders>
      </w:tcPr>
    </w:tblStylePr>
    <w:tblStylePr w:type="lastRow">
      <w:rPr>
        <w:b/>
        <w:bCs/>
        <w:color w:val="2A5B7F" w:themeColor="text2"/>
      </w:rPr>
      <w:tblPr/>
      <w:tcPr>
        <w:tcBorders>
          <w:top w:val="single" w:sz="8" w:space="0" w:color="9EC544" w:themeColor="accent1"/>
          <w:bottom w:val="single" w:sz="8" w:space="0" w:color="9EC544" w:themeColor="accent1"/>
        </w:tcBorders>
      </w:tcPr>
    </w:tblStylePr>
    <w:tblStylePr w:type="firstCol">
      <w:rPr>
        <w:b/>
        <w:bCs/>
      </w:rPr>
    </w:tblStylePr>
    <w:tblStylePr w:type="lastCol">
      <w:rPr>
        <w:b/>
        <w:bCs/>
      </w:rPr>
      <w:tblPr/>
      <w:tcPr>
        <w:tcBorders>
          <w:top w:val="single" w:sz="8" w:space="0" w:color="9EC544" w:themeColor="accent1"/>
          <w:bottom w:val="single" w:sz="8" w:space="0" w:color="9EC544" w:themeColor="accent1"/>
        </w:tcBorders>
      </w:tcPr>
    </w:tblStylePr>
    <w:tblStylePr w:type="band1Vert">
      <w:tblPr/>
      <w:tcPr>
        <w:shd w:val="clear" w:color="auto" w:fill="E6F0D0" w:themeFill="accent1" w:themeFillTint="3F"/>
      </w:tcPr>
    </w:tblStylePr>
    <w:tblStylePr w:type="band1Horz">
      <w:tblPr/>
      <w:tcPr>
        <w:shd w:val="clear" w:color="auto" w:fill="E6F0D0"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50BEA3" w:themeColor="accent2"/>
        <w:bottom w:val="single" w:sz="8" w:space="0" w:color="50BEA3" w:themeColor="accent2"/>
      </w:tblBorders>
    </w:tblPr>
    <w:tblStylePr w:type="firstRow">
      <w:rPr>
        <w:rFonts w:asciiTheme="majorHAnsi" w:eastAsiaTheme="majorEastAsia" w:hAnsiTheme="majorHAnsi" w:cstheme="majorBidi"/>
      </w:rPr>
      <w:tblPr/>
      <w:tcPr>
        <w:tcBorders>
          <w:top w:val="nil"/>
          <w:bottom w:val="single" w:sz="8" w:space="0" w:color="50BEA3" w:themeColor="accent2"/>
        </w:tcBorders>
      </w:tcPr>
    </w:tblStylePr>
    <w:tblStylePr w:type="lastRow">
      <w:rPr>
        <w:b/>
        <w:bCs/>
        <w:color w:val="2A5B7F" w:themeColor="text2"/>
      </w:rPr>
      <w:tblPr/>
      <w:tcPr>
        <w:tcBorders>
          <w:top w:val="single" w:sz="8" w:space="0" w:color="50BEA3" w:themeColor="accent2"/>
          <w:bottom w:val="single" w:sz="8" w:space="0" w:color="50BEA3" w:themeColor="accent2"/>
        </w:tcBorders>
      </w:tcPr>
    </w:tblStylePr>
    <w:tblStylePr w:type="firstCol">
      <w:rPr>
        <w:b/>
        <w:bCs/>
      </w:rPr>
    </w:tblStylePr>
    <w:tblStylePr w:type="lastCol">
      <w:rPr>
        <w:b/>
        <w:bCs/>
      </w:rPr>
      <w:tblPr/>
      <w:tcPr>
        <w:tcBorders>
          <w:top w:val="single" w:sz="8" w:space="0" w:color="50BEA3" w:themeColor="accent2"/>
          <w:bottom w:val="single" w:sz="8" w:space="0" w:color="50BEA3" w:themeColor="accent2"/>
        </w:tcBorders>
      </w:tcPr>
    </w:tblStylePr>
    <w:tblStylePr w:type="band1Vert">
      <w:tblPr/>
      <w:tcPr>
        <w:shd w:val="clear" w:color="auto" w:fill="D3EFE8" w:themeFill="accent2" w:themeFillTint="3F"/>
      </w:tcPr>
    </w:tblStylePr>
    <w:tblStylePr w:type="band1Horz">
      <w:tblPr/>
      <w:tcPr>
        <w:shd w:val="clear" w:color="auto" w:fill="D3EFE8"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4A9CCC" w:themeColor="accent3"/>
        <w:bottom w:val="single" w:sz="8" w:space="0" w:color="4A9CCC" w:themeColor="accent3"/>
      </w:tblBorders>
    </w:tblPr>
    <w:tblStylePr w:type="firstRow">
      <w:rPr>
        <w:rFonts w:asciiTheme="majorHAnsi" w:eastAsiaTheme="majorEastAsia" w:hAnsiTheme="majorHAnsi" w:cstheme="majorBidi"/>
      </w:rPr>
      <w:tblPr/>
      <w:tcPr>
        <w:tcBorders>
          <w:top w:val="nil"/>
          <w:bottom w:val="single" w:sz="8" w:space="0" w:color="4A9CCC" w:themeColor="accent3"/>
        </w:tcBorders>
      </w:tcPr>
    </w:tblStylePr>
    <w:tblStylePr w:type="lastRow">
      <w:rPr>
        <w:b/>
        <w:bCs/>
        <w:color w:val="2A5B7F" w:themeColor="text2"/>
      </w:rPr>
      <w:tblPr/>
      <w:tcPr>
        <w:tcBorders>
          <w:top w:val="single" w:sz="8" w:space="0" w:color="4A9CCC" w:themeColor="accent3"/>
          <w:bottom w:val="single" w:sz="8" w:space="0" w:color="4A9CCC" w:themeColor="accent3"/>
        </w:tcBorders>
      </w:tcPr>
    </w:tblStylePr>
    <w:tblStylePr w:type="firstCol">
      <w:rPr>
        <w:b/>
        <w:bCs/>
      </w:rPr>
    </w:tblStylePr>
    <w:tblStylePr w:type="lastCol">
      <w:rPr>
        <w:b/>
        <w:bCs/>
      </w:rPr>
      <w:tblPr/>
      <w:tcPr>
        <w:tcBorders>
          <w:top w:val="single" w:sz="8" w:space="0" w:color="4A9CCC" w:themeColor="accent3"/>
          <w:bottom w:val="single" w:sz="8" w:space="0" w:color="4A9CCC" w:themeColor="accent3"/>
        </w:tcBorders>
      </w:tcPr>
    </w:tblStylePr>
    <w:tblStylePr w:type="band1Vert">
      <w:tblPr/>
      <w:tcPr>
        <w:shd w:val="clear" w:color="auto" w:fill="D2E6F2" w:themeFill="accent3" w:themeFillTint="3F"/>
      </w:tcPr>
    </w:tblStylePr>
    <w:tblStylePr w:type="band1Horz">
      <w:tblPr/>
      <w:tcPr>
        <w:shd w:val="clear" w:color="auto" w:fill="D2E6F2"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9A66CA" w:themeColor="accent4"/>
        <w:bottom w:val="single" w:sz="8" w:space="0" w:color="9A66CA" w:themeColor="accent4"/>
      </w:tblBorders>
    </w:tblPr>
    <w:tblStylePr w:type="firstRow">
      <w:rPr>
        <w:rFonts w:asciiTheme="majorHAnsi" w:eastAsiaTheme="majorEastAsia" w:hAnsiTheme="majorHAnsi" w:cstheme="majorBidi"/>
      </w:rPr>
      <w:tblPr/>
      <w:tcPr>
        <w:tcBorders>
          <w:top w:val="nil"/>
          <w:bottom w:val="single" w:sz="8" w:space="0" w:color="9A66CA" w:themeColor="accent4"/>
        </w:tcBorders>
      </w:tcPr>
    </w:tblStylePr>
    <w:tblStylePr w:type="lastRow">
      <w:rPr>
        <w:b/>
        <w:bCs/>
        <w:color w:val="2A5B7F" w:themeColor="text2"/>
      </w:rPr>
      <w:tblPr/>
      <w:tcPr>
        <w:tcBorders>
          <w:top w:val="single" w:sz="8" w:space="0" w:color="9A66CA" w:themeColor="accent4"/>
          <w:bottom w:val="single" w:sz="8" w:space="0" w:color="9A66CA" w:themeColor="accent4"/>
        </w:tcBorders>
      </w:tcPr>
    </w:tblStylePr>
    <w:tblStylePr w:type="firstCol">
      <w:rPr>
        <w:b/>
        <w:bCs/>
      </w:rPr>
    </w:tblStylePr>
    <w:tblStylePr w:type="lastCol">
      <w:rPr>
        <w:b/>
        <w:bCs/>
      </w:rPr>
      <w:tblPr/>
      <w:tcPr>
        <w:tcBorders>
          <w:top w:val="single" w:sz="8" w:space="0" w:color="9A66CA" w:themeColor="accent4"/>
          <w:bottom w:val="single" w:sz="8" w:space="0" w:color="9A66CA" w:themeColor="accent4"/>
        </w:tcBorders>
      </w:tcPr>
    </w:tblStylePr>
    <w:tblStylePr w:type="band1Vert">
      <w:tblPr/>
      <w:tcPr>
        <w:shd w:val="clear" w:color="auto" w:fill="E5D9F2" w:themeFill="accent4" w:themeFillTint="3F"/>
      </w:tcPr>
    </w:tblStylePr>
    <w:tblStylePr w:type="band1Horz">
      <w:tblPr/>
      <w:tcPr>
        <w:shd w:val="clear" w:color="auto" w:fill="E5D9F2"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C54F71" w:themeColor="accent5"/>
        <w:bottom w:val="single" w:sz="8" w:space="0" w:color="C54F71" w:themeColor="accent5"/>
      </w:tblBorders>
    </w:tblPr>
    <w:tblStylePr w:type="firstRow">
      <w:rPr>
        <w:rFonts w:asciiTheme="majorHAnsi" w:eastAsiaTheme="majorEastAsia" w:hAnsiTheme="majorHAnsi" w:cstheme="majorBidi"/>
      </w:rPr>
      <w:tblPr/>
      <w:tcPr>
        <w:tcBorders>
          <w:top w:val="nil"/>
          <w:bottom w:val="single" w:sz="8" w:space="0" w:color="C54F71" w:themeColor="accent5"/>
        </w:tcBorders>
      </w:tcPr>
    </w:tblStylePr>
    <w:tblStylePr w:type="lastRow">
      <w:rPr>
        <w:b/>
        <w:bCs/>
        <w:color w:val="2A5B7F" w:themeColor="text2"/>
      </w:rPr>
      <w:tblPr/>
      <w:tcPr>
        <w:tcBorders>
          <w:top w:val="single" w:sz="8" w:space="0" w:color="C54F71" w:themeColor="accent5"/>
          <w:bottom w:val="single" w:sz="8" w:space="0" w:color="C54F71" w:themeColor="accent5"/>
        </w:tcBorders>
      </w:tcPr>
    </w:tblStylePr>
    <w:tblStylePr w:type="firstCol">
      <w:rPr>
        <w:b/>
        <w:bCs/>
      </w:rPr>
    </w:tblStylePr>
    <w:tblStylePr w:type="lastCol">
      <w:rPr>
        <w:b/>
        <w:bCs/>
      </w:rPr>
      <w:tblPr/>
      <w:tcPr>
        <w:tcBorders>
          <w:top w:val="single" w:sz="8" w:space="0" w:color="C54F71" w:themeColor="accent5"/>
          <w:bottom w:val="single" w:sz="8" w:space="0" w:color="C54F71" w:themeColor="accent5"/>
        </w:tcBorders>
      </w:tcPr>
    </w:tblStylePr>
    <w:tblStylePr w:type="band1Vert">
      <w:tblPr/>
      <w:tcPr>
        <w:shd w:val="clear" w:color="auto" w:fill="F0D3DB" w:themeFill="accent5" w:themeFillTint="3F"/>
      </w:tcPr>
    </w:tblStylePr>
    <w:tblStylePr w:type="band1Horz">
      <w:tblPr/>
      <w:tcPr>
        <w:shd w:val="clear" w:color="auto" w:fill="F0D3DB"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DE9C3C" w:themeColor="accent6"/>
        <w:bottom w:val="single" w:sz="8" w:space="0" w:color="DE9C3C" w:themeColor="accent6"/>
      </w:tblBorders>
    </w:tblPr>
    <w:tblStylePr w:type="firstRow">
      <w:rPr>
        <w:rFonts w:asciiTheme="majorHAnsi" w:eastAsiaTheme="majorEastAsia" w:hAnsiTheme="majorHAnsi" w:cstheme="majorBidi"/>
      </w:rPr>
      <w:tblPr/>
      <w:tcPr>
        <w:tcBorders>
          <w:top w:val="nil"/>
          <w:bottom w:val="single" w:sz="8" w:space="0" w:color="DE9C3C" w:themeColor="accent6"/>
        </w:tcBorders>
      </w:tcPr>
    </w:tblStylePr>
    <w:tblStylePr w:type="lastRow">
      <w:rPr>
        <w:b/>
        <w:bCs/>
        <w:color w:val="2A5B7F" w:themeColor="text2"/>
      </w:rPr>
      <w:tblPr/>
      <w:tcPr>
        <w:tcBorders>
          <w:top w:val="single" w:sz="8" w:space="0" w:color="DE9C3C" w:themeColor="accent6"/>
          <w:bottom w:val="single" w:sz="8" w:space="0" w:color="DE9C3C" w:themeColor="accent6"/>
        </w:tcBorders>
      </w:tcPr>
    </w:tblStylePr>
    <w:tblStylePr w:type="firstCol">
      <w:rPr>
        <w:b/>
        <w:bCs/>
      </w:rPr>
    </w:tblStylePr>
    <w:tblStylePr w:type="lastCol">
      <w:rPr>
        <w:b/>
        <w:bCs/>
      </w:rPr>
      <w:tblPr/>
      <w:tcPr>
        <w:tcBorders>
          <w:top w:val="single" w:sz="8" w:space="0" w:color="DE9C3C" w:themeColor="accent6"/>
          <w:bottom w:val="single" w:sz="8" w:space="0" w:color="DE9C3C" w:themeColor="accent6"/>
        </w:tcBorders>
      </w:tcPr>
    </w:tblStylePr>
    <w:tblStylePr w:type="band1Vert">
      <w:tblPr/>
      <w:tcPr>
        <w:shd w:val="clear" w:color="auto" w:fill="F7E6CE" w:themeFill="accent6" w:themeFillTint="3F"/>
      </w:tcPr>
    </w:tblStylePr>
    <w:tblStylePr w:type="band1Horz">
      <w:tblPr/>
      <w:tcPr>
        <w:shd w:val="clear" w:color="auto" w:fill="F7E6CE"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9EC544" w:themeColor="accent1"/>
        <w:left w:val="single" w:sz="8" w:space="0" w:color="9EC544" w:themeColor="accent1"/>
        <w:bottom w:val="single" w:sz="8" w:space="0" w:color="9EC544" w:themeColor="accent1"/>
        <w:right w:val="single" w:sz="8" w:space="0" w:color="9EC544" w:themeColor="accent1"/>
      </w:tblBorders>
    </w:tblPr>
    <w:tblStylePr w:type="firstRow">
      <w:rPr>
        <w:sz w:val="24"/>
        <w:szCs w:val="24"/>
      </w:rPr>
      <w:tblPr/>
      <w:tcPr>
        <w:tcBorders>
          <w:top w:val="nil"/>
          <w:left w:val="nil"/>
          <w:bottom w:val="single" w:sz="24" w:space="0" w:color="9EC5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C544" w:themeColor="accent1"/>
          <w:insideH w:val="nil"/>
          <w:insideV w:val="nil"/>
        </w:tcBorders>
        <w:shd w:val="clear" w:color="auto" w:fill="FFFFFF" w:themeFill="background1"/>
      </w:tcPr>
    </w:tblStylePr>
    <w:tblStylePr w:type="lastCol">
      <w:tblPr/>
      <w:tcPr>
        <w:tcBorders>
          <w:top w:val="nil"/>
          <w:left w:val="single" w:sz="8" w:space="0" w:color="9EC5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0D0" w:themeFill="accent1" w:themeFillTint="3F"/>
      </w:tcPr>
    </w:tblStylePr>
    <w:tblStylePr w:type="band1Horz">
      <w:tblPr/>
      <w:tcPr>
        <w:tcBorders>
          <w:top w:val="nil"/>
          <w:bottom w:val="nil"/>
          <w:insideH w:val="nil"/>
          <w:insideV w:val="nil"/>
        </w:tcBorders>
        <w:shd w:val="clear" w:color="auto" w:fill="E6F0D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0BEA3" w:themeColor="accent2"/>
        <w:left w:val="single" w:sz="8" w:space="0" w:color="50BEA3" w:themeColor="accent2"/>
        <w:bottom w:val="single" w:sz="8" w:space="0" w:color="50BEA3" w:themeColor="accent2"/>
        <w:right w:val="single" w:sz="8" w:space="0" w:color="50BEA3" w:themeColor="accent2"/>
      </w:tblBorders>
    </w:tblPr>
    <w:tblStylePr w:type="firstRow">
      <w:rPr>
        <w:sz w:val="24"/>
        <w:szCs w:val="24"/>
      </w:rPr>
      <w:tblPr/>
      <w:tcPr>
        <w:tcBorders>
          <w:top w:val="nil"/>
          <w:left w:val="nil"/>
          <w:bottom w:val="single" w:sz="24" w:space="0" w:color="50BEA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A3" w:themeColor="accent2"/>
          <w:insideH w:val="nil"/>
          <w:insideV w:val="nil"/>
        </w:tcBorders>
        <w:shd w:val="clear" w:color="auto" w:fill="FFFFFF" w:themeFill="background1"/>
      </w:tcPr>
    </w:tblStylePr>
    <w:tblStylePr w:type="lastCol">
      <w:tblPr/>
      <w:tcPr>
        <w:tcBorders>
          <w:top w:val="nil"/>
          <w:left w:val="single" w:sz="8" w:space="0" w:color="50BEA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8" w:themeFill="accent2" w:themeFillTint="3F"/>
      </w:tcPr>
    </w:tblStylePr>
    <w:tblStylePr w:type="band1Horz">
      <w:tblPr/>
      <w:tcPr>
        <w:tcBorders>
          <w:top w:val="nil"/>
          <w:bottom w:val="nil"/>
          <w:insideH w:val="nil"/>
          <w:insideV w:val="nil"/>
        </w:tcBorders>
        <w:shd w:val="clear" w:color="auto" w:fill="D3EFE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A9CCC" w:themeColor="accent3"/>
        <w:left w:val="single" w:sz="8" w:space="0" w:color="4A9CCC" w:themeColor="accent3"/>
        <w:bottom w:val="single" w:sz="8" w:space="0" w:color="4A9CCC" w:themeColor="accent3"/>
        <w:right w:val="single" w:sz="8" w:space="0" w:color="4A9CCC" w:themeColor="accent3"/>
      </w:tblBorders>
    </w:tblPr>
    <w:tblStylePr w:type="firstRow">
      <w:rPr>
        <w:sz w:val="24"/>
        <w:szCs w:val="24"/>
      </w:rPr>
      <w:tblPr/>
      <w:tcPr>
        <w:tcBorders>
          <w:top w:val="nil"/>
          <w:left w:val="nil"/>
          <w:bottom w:val="single" w:sz="24" w:space="0" w:color="4A9CC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9CCC" w:themeColor="accent3"/>
          <w:insideH w:val="nil"/>
          <w:insideV w:val="nil"/>
        </w:tcBorders>
        <w:shd w:val="clear" w:color="auto" w:fill="FFFFFF" w:themeFill="background1"/>
      </w:tcPr>
    </w:tblStylePr>
    <w:tblStylePr w:type="lastCol">
      <w:tblPr/>
      <w:tcPr>
        <w:tcBorders>
          <w:top w:val="nil"/>
          <w:left w:val="single" w:sz="8" w:space="0" w:color="4A9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6F2" w:themeFill="accent3" w:themeFillTint="3F"/>
      </w:tcPr>
    </w:tblStylePr>
    <w:tblStylePr w:type="band1Horz">
      <w:tblPr/>
      <w:tcPr>
        <w:tcBorders>
          <w:top w:val="nil"/>
          <w:bottom w:val="nil"/>
          <w:insideH w:val="nil"/>
          <w:insideV w:val="nil"/>
        </w:tcBorders>
        <w:shd w:val="clear" w:color="auto" w:fill="D2E6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9A66CA" w:themeColor="accent4"/>
        <w:left w:val="single" w:sz="8" w:space="0" w:color="9A66CA" w:themeColor="accent4"/>
        <w:bottom w:val="single" w:sz="8" w:space="0" w:color="9A66CA" w:themeColor="accent4"/>
        <w:right w:val="single" w:sz="8" w:space="0" w:color="9A66CA" w:themeColor="accent4"/>
      </w:tblBorders>
    </w:tblPr>
    <w:tblStylePr w:type="firstRow">
      <w:rPr>
        <w:sz w:val="24"/>
        <w:szCs w:val="24"/>
      </w:rPr>
      <w:tblPr/>
      <w:tcPr>
        <w:tcBorders>
          <w:top w:val="nil"/>
          <w:left w:val="nil"/>
          <w:bottom w:val="single" w:sz="24" w:space="0" w:color="9A66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66CA" w:themeColor="accent4"/>
          <w:insideH w:val="nil"/>
          <w:insideV w:val="nil"/>
        </w:tcBorders>
        <w:shd w:val="clear" w:color="auto" w:fill="FFFFFF" w:themeFill="background1"/>
      </w:tcPr>
    </w:tblStylePr>
    <w:tblStylePr w:type="lastCol">
      <w:tblPr/>
      <w:tcPr>
        <w:tcBorders>
          <w:top w:val="nil"/>
          <w:left w:val="single" w:sz="8" w:space="0" w:color="9A66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D9F2" w:themeFill="accent4" w:themeFillTint="3F"/>
      </w:tcPr>
    </w:tblStylePr>
    <w:tblStylePr w:type="band1Horz">
      <w:tblPr/>
      <w:tcPr>
        <w:tcBorders>
          <w:top w:val="nil"/>
          <w:bottom w:val="nil"/>
          <w:insideH w:val="nil"/>
          <w:insideV w:val="nil"/>
        </w:tcBorders>
        <w:shd w:val="clear" w:color="auto" w:fill="E5D9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C54F71" w:themeColor="accent5"/>
        <w:left w:val="single" w:sz="8" w:space="0" w:color="C54F71" w:themeColor="accent5"/>
        <w:bottom w:val="single" w:sz="8" w:space="0" w:color="C54F71" w:themeColor="accent5"/>
        <w:right w:val="single" w:sz="8" w:space="0" w:color="C54F71" w:themeColor="accent5"/>
      </w:tblBorders>
    </w:tblPr>
    <w:tblStylePr w:type="firstRow">
      <w:rPr>
        <w:sz w:val="24"/>
        <w:szCs w:val="24"/>
      </w:rPr>
      <w:tblPr/>
      <w:tcPr>
        <w:tcBorders>
          <w:top w:val="nil"/>
          <w:left w:val="nil"/>
          <w:bottom w:val="single" w:sz="24" w:space="0" w:color="C54F7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54F71" w:themeColor="accent5"/>
          <w:insideH w:val="nil"/>
          <w:insideV w:val="nil"/>
        </w:tcBorders>
        <w:shd w:val="clear" w:color="auto" w:fill="FFFFFF" w:themeFill="background1"/>
      </w:tcPr>
    </w:tblStylePr>
    <w:tblStylePr w:type="lastCol">
      <w:tblPr/>
      <w:tcPr>
        <w:tcBorders>
          <w:top w:val="nil"/>
          <w:left w:val="single" w:sz="8" w:space="0" w:color="C54F7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D3DB" w:themeFill="accent5" w:themeFillTint="3F"/>
      </w:tcPr>
    </w:tblStylePr>
    <w:tblStylePr w:type="band1Horz">
      <w:tblPr/>
      <w:tcPr>
        <w:tcBorders>
          <w:top w:val="nil"/>
          <w:bottom w:val="nil"/>
          <w:insideH w:val="nil"/>
          <w:insideV w:val="nil"/>
        </w:tcBorders>
        <w:shd w:val="clear" w:color="auto" w:fill="F0D3D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DE9C3C" w:themeColor="accent6"/>
        <w:left w:val="single" w:sz="8" w:space="0" w:color="DE9C3C" w:themeColor="accent6"/>
        <w:bottom w:val="single" w:sz="8" w:space="0" w:color="DE9C3C" w:themeColor="accent6"/>
        <w:right w:val="single" w:sz="8" w:space="0" w:color="DE9C3C" w:themeColor="accent6"/>
      </w:tblBorders>
    </w:tblPr>
    <w:tblStylePr w:type="firstRow">
      <w:rPr>
        <w:sz w:val="24"/>
        <w:szCs w:val="24"/>
      </w:rPr>
      <w:tblPr/>
      <w:tcPr>
        <w:tcBorders>
          <w:top w:val="nil"/>
          <w:left w:val="nil"/>
          <w:bottom w:val="single" w:sz="24" w:space="0" w:color="DE9C3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9C3C" w:themeColor="accent6"/>
          <w:insideH w:val="nil"/>
          <w:insideV w:val="nil"/>
        </w:tcBorders>
        <w:shd w:val="clear" w:color="auto" w:fill="FFFFFF" w:themeFill="background1"/>
      </w:tcPr>
    </w:tblStylePr>
    <w:tblStylePr w:type="lastCol">
      <w:tblPr/>
      <w:tcPr>
        <w:tcBorders>
          <w:top w:val="nil"/>
          <w:left w:val="single" w:sz="8" w:space="0" w:color="DE9C3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6CE" w:themeFill="accent6" w:themeFillTint="3F"/>
      </w:tcPr>
    </w:tblStylePr>
    <w:tblStylePr w:type="band1Horz">
      <w:tblPr/>
      <w:tcPr>
        <w:tcBorders>
          <w:top w:val="nil"/>
          <w:bottom w:val="nil"/>
          <w:insideH w:val="nil"/>
          <w:insideV w:val="nil"/>
        </w:tcBorders>
        <w:shd w:val="clear" w:color="auto" w:fill="F7E6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B5D372" w:themeColor="accent1" w:themeTint="BF"/>
        <w:left w:val="single" w:sz="8" w:space="0" w:color="B5D372" w:themeColor="accent1" w:themeTint="BF"/>
        <w:bottom w:val="single" w:sz="8" w:space="0" w:color="B5D372" w:themeColor="accent1" w:themeTint="BF"/>
        <w:right w:val="single" w:sz="8" w:space="0" w:color="B5D372" w:themeColor="accent1" w:themeTint="BF"/>
        <w:insideH w:val="single" w:sz="8" w:space="0" w:color="B5D372" w:themeColor="accent1" w:themeTint="BF"/>
      </w:tblBorders>
    </w:tblPr>
    <w:tblStylePr w:type="firstRow">
      <w:pPr>
        <w:spacing w:before="0" w:after="0" w:line="240" w:lineRule="auto"/>
      </w:pPr>
      <w:rPr>
        <w:b/>
        <w:bCs/>
        <w:color w:val="FFFFFF" w:themeColor="background1"/>
      </w:rPr>
      <w:tblPr/>
      <w:tcPr>
        <w:tcBorders>
          <w:top w:val="single" w:sz="8" w:space="0" w:color="B5D372" w:themeColor="accent1" w:themeTint="BF"/>
          <w:left w:val="single" w:sz="8" w:space="0" w:color="B5D372" w:themeColor="accent1" w:themeTint="BF"/>
          <w:bottom w:val="single" w:sz="8" w:space="0" w:color="B5D372" w:themeColor="accent1" w:themeTint="BF"/>
          <w:right w:val="single" w:sz="8" w:space="0" w:color="B5D372" w:themeColor="accent1" w:themeTint="BF"/>
          <w:insideH w:val="nil"/>
          <w:insideV w:val="nil"/>
        </w:tcBorders>
        <w:shd w:val="clear" w:color="auto" w:fill="9EC544" w:themeFill="accent1"/>
      </w:tcPr>
    </w:tblStylePr>
    <w:tblStylePr w:type="lastRow">
      <w:pPr>
        <w:spacing w:before="0" w:after="0" w:line="240" w:lineRule="auto"/>
      </w:pPr>
      <w:rPr>
        <w:b/>
        <w:bCs/>
      </w:rPr>
      <w:tblPr/>
      <w:tcPr>
        <w:tcBorders>
          <w:top w:val="double" w:sz="6" w:space="0" w:color="B5D372" w:themeColor="accent1" w:themeTint="BF"/>
          <w:left w:val="single" w:sz="8" w:space="0" w:color="B5D372" w:themeColor="accent1" w:themeTint="BF"/>
          <w:bottom w:val="single" w:sz="8" w:space="0" w:color="B5D372" w:themeColor="accent1" w:themeTint="BF"/>
          <w:right w:val="single" w:sz="8" w:space="0" w:color="B5D37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6F0D0" w:themeFill="accent1" w:themeFillTint="3F"/>
      </w:tcPr>
    </w:tblStylePr>
    <w:tblStylePr w:type="band1Horz">
      <w:tblPr/>
      <w:tcPr>
        <w:tcBorders>
          <w:insideH w:val="nil"/>
          <w:insideV w:val="nil"/>
        </w:tcBorders>
        <w:shd w:val="clear" w:color="auto" w:fill="E6F0D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7BCEB9" w:themeColor="accent2" w:themeTint="BF"/>
        <w:left w:val="single" w:sz="8" w:space="0" w:color="7BCEB9" w:themeColor="accent2" w:themeTint="BF"/>
        <w:bottom w:val="single" w:sz="8" w:space="0" w:color="7BCEB9" w:themeColor="accent2" w:themeTint="BF"/>
        <w:right w:val="single" w:sz="8" w:space="0" w:color="7BCEB9" w:themeColor="accent2" w:themeTint="BF"/>
        <w:insideH w:val="single" w:sz="8" w:space="0" w:color="7BCEB9" w:themeColor="accent2" w:themeTint="BF"/>
      </w:tblBorders>
    </w:tblPr>
    <w:tblStylePr w:type="firstRow">
      <w:pPr>
        <w:spacing w:before="0" w:after="0" w:line="240" w:lineRule="auto"/>
      </w:pPr>
      <w:rPr>
        <w:b/>
        <w:bCs/>
        <w:color w:val="FFFFFF" w:themeColor="background1"/>
      </w:rPr>
      <w:tblPr/>
      <w:tcPr>
        <w:tcBorders>
          <w:top w:val="single" w:sz="8" w:space="0" w:color="7BCEB9" w:themeColor="accent2" w:themeTint="BF"/>
          <w:left w:val="single" w:sz="8" w:space="0" w:color="7BCEB9" w:themeColor="accent2" w:themeTint="BF"/>
          <w:bottom w:val="single" w:sz="8" w:space="0" w:color="7BCEB9" w:themeColor="accent2" w:themeTint="BF"/>
          <w:right w:val="single" w:sz="8" w:space="0" w:color="7BCEB9" w:themeColor="accent2" w:themeTint="BF"/>
          <w:insideH w:val="nil"/>
          <w:insideV w:val="nil"/>
        </w:tcBorders>
        <w:shd w:val="clear" w:color="auto" w:fill="50BEA3" w:themeFill="accent2"/>
      </w:tcPr>
    </w:tblStylePr>
    <w:tblStylePr w:type="lastRow">
      <w:pPr>
        <w:spacing w:before="0" w:after="0" w:line="240" w:lineRule="auto"/>
      </w:pPr>
      <w:rPr>
        <w:b/>
        <w:bCs/>
      </w:rPr>
      <w:tblPr/>
      <w:tcPr>
        <w:tcBorders>
          <w:top w:val="double" w:sz="6" w:space="0" w:color="7BCEB9" w:themeColor="accent2" w:themeTint="BF"/>
          <w:left w:val="single" w:sz="8" w:space="0" w:color="7BCEB9" w:themeColor="accent2" w:themeTint="BF"/>
          <w:bottom w:val="single" w:sz="8" w:space="0" w:color="7BCEB9" w:themeColor="accent2" w:themeTint="BF"/>
          <w:right w:val="single" w:sz="8" w:space="0" w:color="7BCEB9" w:themeColor="accent2" w:themeTint="BF"/>
          <w:insideH w:val="nil"/>
          <w:insideV w:val="nil"/>
        </w:tcBorders>
      </w:tcPr>
    </w:tblStylePr>
    <w:tblStylePr w:type="firstCol">
      <w:rPr>
        <w:b/>
        <w:bCs/>
      </w:rPr>
    </w:tblStylePr>
    <w:tblStylePr w:type="lastCol">
      <w:rPr>
        <w:b/>
        <w:bCs/>
      </w:rPr>
    </w:tblStylePr>
    <w:tblStylePr w:type="band1Vert">
      <w:tblPr/>
      <w:tcPr>
        <w:shd w:val="clear" w:color="auto" w:fill="D3EFE8" w:themeFill="accent2" w:themeFillTint="3F"/>
      </w:tcPr>
    </w:tblStylePr>
    <w:tblStylePr w:type="band1Horz">
      <w:tblPr/>
      <w:tcPr>
        <w:tcBorders>
          <w:insideH w:val="nil"/>
          <w:insideV w:val="nil"/>
        </w:tcBorders>
        <w:shd w:val="clear" w:color="auto" w:fill="D3EFE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77B4D8" w:themeColor="accent3" w:themeTint="BF"/>
        <w:left w:val="single" w:sz="8" w:space="0" w:color="77B4D8" w:themeColor="accent3" w:themeTint="BF"/>
        <w:bottom w:val="single" w:sz="8" w:space="0" w:color="77B4D8" w:themeColor="accent3" w:themeTint="BF"/>
        <w:right w:val="single" w:sz="8" w:space="0" w:color="77B4D8" w:themeColor="accent3" w:themeTint="BF"/>
        <w:insideH w:val="single" w:sz="8" w:space="0" w:color="77B4D8" w:themeColor="accent3" w:themeTint="BF"/>
      </w:tblBorders>
    </w:tblPr>
    <w:tblStylePr w:type="firstRow">
      <w:pPr>
        <w:spacing w:before="0" w:after="0" w:line="240" w:lineRule="auto"/>
      </w:pPr>
      <w:rPr>
        <w:b/>
        <w:bCs/>
        <w:color w:val="FFFFFF" w:themeColor="background1"/>
      </w:rPr>
      <w:tblPr/>
      <w:tcPr>
        <w:tcBorders>
          <w:top w:val="single" w:sz="8" w:space="0" w:color="77B4D8" w:themeColor="accent3" w:themeTint="BF"/>
          <w:left w:val="single" w:sz="8" w:space="0" w:color="77B4D8" w:themeColor="accent3" w:themeTint="BF"/>
          <w:bottom w:val="single" w:sz="8" w:space="0" w:color="77B4D8" w:themeColor="accent3" w:themeTint="BF"/>
          <w:right w:val="single" w:sz="8" w:space="0" w:color="77B4D8" w:themeColor="accent3" w:themeTint="BF"/>
          <w:insideH w:val="nil"/>
          <w:insideV w:val="nil"/>
        </w:tcBorders>
        <w:shd w:val="clear" w:color="auto" w:fill="4A9CCC" w:themeFill="accent3"/>
      </w:tcPr>
    </w:tblStylePr>
    <w:tblStylePr w:type="lastRow">
      <w:pPr>
        <w:spacing w:before="0" w:after="0" w:line="240" w:lineRule="auto"/>
      </w:pPr>
      <w:rPr>
        <w:b/>
        <w:bCs/>
      </w:rPr>
      <w:tblPr/>
      <w:tcPr>
        <w:tcBorders>
          <w:top w:val="double" w:sz="6" w:space="0" w:color="77B4D8" w:themeColor="accent3" w:themeTint="BF"/>
          <w:left w:val="single" w:sz="8" w:space="0" w:color="77B4D8" w:themeColor="accent3" w:themeTint="BF"/>
          <w:bottom w:val="single" w:sz="8" w:space="0" w:color="77B4D8" w:themeColor="accent3" w:themeTint="BF"/>
          <w:right w:val="single" w:sz="8" w:space="0" w:color="77B4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2E6F2" w:themeFill="accent3" w:themeFillTint="3F"/>
      </w:tcPr>
    </w:tblStylePr>
    <w:tblStylePr w:type="band1Horz">
      <w:tblPr/>
      <w:tcPr>
        <w:tcBorders>
          <w:insideH w:val="nil"/>
          <w:insideV w:val="nil"/>
        </w:tcBorders>
        <w:shd w:val="clear" w:color="auto" w:fill="D2E6F2"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B38CD7" w:themeColor="accent4" w:themeTint="BF"/>
        <w:left w:val="single" w:sz="8" w:space="0" w:color="B38CD7" w:themeColor="accent4" w:themeTint="BF"/>
        <w:bottom w:val="single" w:sz="8" w:space="0" w:color="B38CD7" w:themeColor="accent4" w:themeTint="BF"/>
        <w:right w:val="single" w:sz="8" w:space="0" w:color="B38CD7" w:themeColor="accent4" w:themeTint="BF"/>
        <w:insideH w:val="single" w:sz="8" w:space="0" w:color="B38CD7" w:themeColor="accent4" w:themeTint="BF"/>
      </w:tblBorders>
    </w:tblPr>
    <w:tblStylePr w:type="firstRow">
      <w:pPr>
        <w:spacing w:before="0" w:after="0" w:line="240" w:lineRule="auto"/>
      </w:pPr>
      <w:rPr>
        <w:b/>
        <w:bCs/>
        <w:color w:val="FFFFFF" w:themeColor="background1"/>
      </w:rPr>
      <w:tblPr/>
      <w:tcPr>
        <w:tcBorders>
          <w:top w:val="single" w:sz="8" w:space="0" w:color="B38CD7" w:themeColor="accent4" w:themeTint="BF"/>
          <w:left w:val="single" w:sz="8" w:space="0" w:color="B38CD7" w:themeColor="accent4" w:themeTint="BF"/>
          <w:bottom w:val="single" w:sz="8" w:space="0" w:color="B38CD7" w:themeColor="accent4" w:themeTint="BF"/>
          <w:right w:val="single" w:sz="8" w:space="0" w:color="B38CD7" w:themeColor="accent4" w:themeTint="BF"/>
          <w:insideH w:val="nil"/>
          <w:insideV w:val="nil"/>
        </w:tcBorders>
        <w:shd w:val="clear" w:color="auto" w:fill="9A66CA" w:themeFill="accent4"/>
      </w:tcPr>
    </w:tblStylePr>
    <w:tblStylePr w:type="lastRow">
      <w:pPr>
        <w:spacing w:before="0" w:after="0" w:line="240" w:lineRule="auto"/>
      </w:pPr>
      <w:rPr>
        <w:b/>
        <w:bCs/>
      </w:rPr>
      <w:tblPr/>
      <w:tcPr>
        <w:tcBorders>
          <w:top w:val="double" w:sz="6" w:space="0" w:color="B38CD7" w:themeColor="accent4" w:themeTint="BF"/>
          <w:left w:val="single" w:sz="8" w:space="0" w:color="B38CD7" w:themeColor="accent4" w:themeTint="BF"/>
          <w:bottom w:val="single" w:sz="8" w:space="0" w:color="B38CD7" w:themeColor="accent4" w:themeTint="BF"/>
          <w:right w:val="single" w:sz="8" w:space="0" w:color="B38C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D9F2" w:themeFill="accent4" w:themeFillTint="3F"/>
      </w:tcPr>
    </w:tblStylePr>
    <w:tblStylePr w:type="band1Horz">
      <w:tblPr/>
      <w:tcPr>
        <w:tcBorders>
          <w:insideH w:val="nil"/>
          <w:insideV w:val="nil"/>
        </w:tcBorders>
        <w:shd w:val="clear" w:color="auto" w:fill="E5D9F2"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D37B94" w:themeColor="accent5" w:themeTint="BF"/>
        <w:left w:val="single" w:sz="8" w:space="0" w:color="D37B94" w:themeColor="accent5" w:themeTint="BF"/>
        <w:bottom w:val="single" w:sz="8" w:space="0" w:color="D37B94" w:themeColor="accent5" w:themeTint="BF"/>
        <w:right w:val="single" w:sz="8" w:space="0" w:color="D37B94" w:themeColor="accent5" w:themeTint="BF"/>
        <w:insideH w:val="single" w:sz="8" w:space="0" w:color="D37B94" w:themeColor="accent5" w:themeTint="BF"/>
      </w:tblBorders>
    </w:tblPr>
    <w:tblStylePr w:type="firstRow">
      <w:pPr>
        <w:spacing w:before="0" w:after="0" w:line="240" w:lineRule="auto"/>
      </w:pPr>
      <w:rPr>
        <w:b/>
        <w:bCs/>
        <w:color w:val="FFFFFF" w:themeColor="background1"/>
      </w:rPr>
      <w:tblPr/>
      <w:tcPr>
        <w:tcBorders>
          <w:top w:val="single" w:sz="8" w:space="0" w:color="D37B94" w:themeColor="accent5" w:themeTint="BF"/>
          <w:left w:val="single" w:sz="8" w:space="0" w:color="D37B94" w:themeColor="accent5" w:themeTint="BF"/>
          <w:bottom w:val="single" w:sz="8" w:space="0" w:color="D37B94" w:themeColor="accent5" w:themeTint="BF"/>
          <w:right w:val="single" w:sz="8" w:space="0" w:color="D37B94" w:themeColor="accent5" w:themeTint="BF"/>
          <w:insideH w:val="nil"/>
          <w:insideV w:val="nil"/>
        </w:tcBorders>
        <w:shd w:val="clear" w:color="auto" w:fill="C54F71" w:themeFill="accent5"/>
      </w:tcPr>
    </w:tblStylePr>
    <w:tblStylePr w:type="lastRow">
      <w:pPr>
        <w:spacing w:before="0" w:after="0" w:line="240" w:lineRule="auto"/>
      </w:pPr>
      <w:rPr>
        <w:b/>
        <w:bCs/>
      </w:rPr>
      <w:tblPr/>
      <w:tcPr>
        <w:tcBorders>
          <w:top w:val="double" w:sz="6" w:space="0" w:color="D37B94" w:themeColor="accent5" w:themeTint="BF"/>
          <w:left w:val="single" w:sz="8" w:space="0" w:color="D37B94" w:themeColor="accent5" w:themeTint="BF"/>
          <w:bottom w:val="single" w:sz="8" w:space="0" w:color="D37B94" w:themeColor="accent5" w:themeTint="BF"/>
          <w:right w:val="single" w:sz="8" w:space="0" w:color="D37B9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D3DB" w:themeFill="accent5" w:themeFillTint="3F"/>
      </w:tcPr>
    </w:tblStylePr>
    <w:tblStylePr w:type="band1Horz">
      <w:tblPr/>
      <w:tcPr>
        <w:tcBorders>
          <w:insideH w:val="nil"/>
          <w:insideV w:val="nil"/>
        </w:tcBorders>
        <w:shd w:val="clear" w:color="auto" w:fill="F0D3DB"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E6B46C" w:themeColor="accent6" w:themeTint="BF"/>
        <w:left w:val="single" w:sz="8" w:space="0" w:color="E6B46C" w:themeColor="accent6" w:themeTint="BF"/>
        <w:bottom w:val="single" w:sz="8" w:space="0" w:color="E6B46C" w:themeColor="accent6" w:themeTint="BF"/>
        <w:right w:val="single" w:sz="8" w:space="0" w:color="E6B46C" w:themeColor="accent6" w:themeTint="BF"/>
        <w:insideH w:val="single" w:sz="8" w:space="0" w:color="E6B46C" w:themeColor="accent6" w:themeTint="BF"/>
      </w:tblBorders>
    </w:tblPr>
    <w:tblStylePr w:type="firstRow">
      <w:pPr>
        <w:spacing w:before="0" w:after="0" w:line="240" w:lineRule="auto"/>
      </w:pPr>
      <w:rPr>
        <w:b/>
        <w:bCs/>
        <w:color w:val="FFFFFF" w:themeColor="background1"/>
      </w:rPr>
      <w:tblPr/>
      <w:tcPr>
        <w:tcBorders>
          <w:top w:val="single" w:sz="8" w:space="0" w:color="E6B46C" w:themeColor="accent6" w:themeTint="BF"/>
          <w:left w:val="single" w:sz="8" w:space="0" w:color="E6B46C" w:themeColor="accent6" w:themeTint="BF"/>
          <w:bottom w:val="single" w:sz="8" w:space="0" w:color="E6B46C" w:themeColor="accent6" w:themeTint="BF"/>
          <w:right w:val="single" w:sz="8" w:space="0" w:color="E6B46C" w:themeColor="accent6" w:themeTint="BF"/>
          <w:insideH w:val="nil"/>
          <w:insideV w:val="nil"/>
        </w:tcBorders>
        <w:shd w:val="clear" w:color="auto" w:fill="DE9C3C" w:themeFill="accent6"/>
      </w:tcPr>
    </w:tblStylePr>
    <w:tblStylePr w:type="lastRow">
      <w:pPr>
        <w:spacing w:before="0" w:after="0" w:line="240" w:lineRule="auto"/>
      </w:pPr>
      <w:rPr>
        <w:b/>
        <w:bCs/>
      </w:rPr>
      <w:tblPr/>
      <w:tcPr>
        <w:tcBorders>
          <w:top w:val="double" w:sz="6" w:space="0" w:color="E6B46C" w:themeColor="accent6" w:themeTint="BF"/>
          <w:left w:val="single" w:sz="8" w:space="0" w:color="E6B46C" w:themeColor="accent6" w:themeTint="BF"/>
          <w:bottom w:val="single" w:sz="8" w:space="0" w:color="E6B46C" w:themeColor="accent6" w:themeTint="BF"/>
          <w:right w:val="single" w:sz="8" w:space="0" w:color="E6B46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6CE" w:themeFill="accent6" w:themeFillTint="3F"/>
      </w:tcPr>
    </w:tblStylePr>
    <w:tblStylePr w:type="band1Horz">
      <w:tblPr/>
      <w:tcPr>
        <w:tcBorders>
          <w:insideH w:val="nil"/>
          <w:insideV w:val="nil"/>
        </w:tcBorders>
        <w:shd w:val="clear" w:color="auto" w:fill="F7E6CE"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C5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C544" w:themeFill="accent1"/>
      </w:tcPr>
    </w:tblStylePr>
    <w:tblStylePr w:type="lastCol">
      <w:rPr>
        <w:b/>
        <w:bCs/>
        <w:color w:val="FFFFFF" w:themeColor="background1"/>
      </w:rPr>
      <w:tblPr/>
      <w:tcPr>
        <w:tcBorders>
          <w:left w:val="nil"/>
          <w:right w:val="nil"/>
          <w:insideH w:val="nil"/>
          <w:insideV w:val="nil"/>
        </w:tcBorders>
        <w:shd w:val="clear" w:color="auto" w:fill="9EC5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A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0BEA3" w:themeFill="accent2"/>
      </w:tcPr>
    </w:tblStylePr>
    <w:tblStylePr w:type="lastCol">
      <w:rPr>
        <w:b/>
        <w:bCs/>
        <w:color w:val="FFFFFF" w:themeColor="background1"/>
      </w:rPr>
      <w:tblPr/>
      <w:tcPr>
        <w:tcBorders>
          <w:left w:val="nil"/>
          <w:right w:val="nil"/>
          <w:insideH w:val="nil"/>
          <w:insideV w:val="nil"/>
        </w:tcBorders>
        <w:shd w:val="clear" w:color="auto" w:fill="50BEA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9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9CCC" w:themeFill="accent3"/>
      </w:tcPr>
    </w:tblStylePr>
    <w:tblStylePr w:type="lastCol">
      <w:rPr>
        <w:b/>
        <w:bCs/>
        <w:color w:val="FFFFFF" w:themeColor="background1"/>
      </w:rPr>
      <w:tblPr/>
      <w:tcPr>
        <w:tcBorders>
          <w:left w:val="nil"/>
          <w:right w:val="nil"/>
          <w:insideH w:val="nil"/>
          <w:insideV w:val="nil"/>
        </w:tcBorders>
        <w:shd w:val="clear" w:color="auto" w:fill="4A9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66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66CA" w:themeFill="accent4"/>
      </w:tcPr>
    </w:tblStylePr>
    <w:tblStylePr w:type="lastCol">
      <w:rPr>
        <w:b/>
        <w:bCs/>
        <w:color w:val="FFFFFF" w:themeColor="background1"/>
      </w:rPr>
      <w:tblPr/>
      <w:tcPr>
        <w:tcBorders>
          <w:left w:val="nil"/>
          <w:right w:val="nil"/>
          <w:insideH w:val="nil"/>
          <w:insideV w:val="nil"/>
        </w:tcBorders>
        <w:shd w:val="clear" w:color="auto" w:fill="9A66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54F7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54F71" w:themeFill="accent5"/>
      </w:tcPr>
    </w:tblStylePr>
    <w:tblStylePr w:type="lastCol">
      <w:rPr>
        <w:b/>
        <w:bCs/>
        <w:color w:val="FFFFFF" w:themeColor="background1"/>
      </w:rPr>
      <w:tblPr/>
      <w:tcPr>
        <w:tcBorders>
          <w:left w:val="nil"/>
          <w:right w:val="nil"/>
          <w:insideH w:val="nil"/>
          <w:insideV w:val="nil"/>
        </w:tcBorders>
        <w:shd w:val="clear" w:color="auto" w:fill="C54F7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9C3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9C3C" w:themeFill="accent6"/>
      </w:tcPr>
    </w:tblStylePr>
    <w:tblStylePr w:type="lastCol">
      <w:rPr>
        <w:b/>
        <w:bCs/>
        <w:color w:val="FFFFFF" w:themeColor="background1"/>
      </w:rPr>
      <w:tblPr/>
      <w:tcPr>
        <w:tcBorders>
          <w:left w:val="nil"/>
          <w:right w:val="nil"/>
          <w:insideH w:val="nil"/>
          <w:insideV w:val="nil"/>
        </w:tcBorders>
        <w:shd w:val="clear" w:color="auto" w:fill="DE9C3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B5D372" w:themeColor="accent1" w:themeTint="BF"/>
        <w:left w:val="single" w:sz="8" w:space="0" w:color="B5D372" w:themeColor="accent1" w:themeTint="BF"/>
        <w:bottom w:val="single" w:sz="8" w:space="0" w:color="B5D372" w:themeColor="accent1" w:themeTint="BF"/>
        <w:right w:val="single" w:sz="8" w:space="0" w:color="B5D372" w:themeColor="accent1" w:themeTint="BF"/>
        <w:insideH w:val="single" w:sz="8" w:space="0" w:color="B5D372" w:themeColor="accent1" w:themeTint="BF"/>
        <w:insideV w:val="single" w:sz="8" w:space="0" w:color="B5D372" w:themeColor="accent1" w:themeTint="BF"/>
      </w:tblBorders>
    </w:tblPr>
    <w:tcPr>
      <w:shd w:val="clear" w:color="auto" w:fill="E6F0D0" w:themeFill="accent1" w:themeFillTint="3F"/>
    </w:tcPr>
    <w:tblStylePr w:type="firstRow">
      <w:rPr>
        <w:b/>
        <w:bCs/>
      </w:rPr>
    </w:tblStylePr>
    <w:tblStylePr w:type="lastRow">
      <w:rPr>
        <w:b/>
        <w:bCs/>
      </w:rPr>
      <w:tblPr/>
      <w:tcPr>
        <w:tcBorders>
          <w:top w:val="single" w:sz="18" w:space="0" w:color="B5D372" w:themeColor="accent1" w:themeTint="BF"/>
        </w:tcBorders>
      </w:tcPr>
    </w:tblStylePr>
    <w:tblStylePr w:type="firstCol">
      <w:rPr>
        <w:b/>
        <w:bCs/>
      </w:rPr>
    </w:tblStylePr>
    <w:tblStylePr w:type="lastCol">
      <w:rPr>
        <w:b/>
        <w:bCs/>
      </w:rPr>
    </w:tblStylePr>
    <w:tblStylePr w:type="band1Vert">
      <w:tblPr/>
      <w:tcPr>
        <w:shd w:val="clear" w:color="auto" w:fill="CEE2A1" w:themeFill="accent1" w:themeFillTint="7F"/>
      </w:tcPr>
    </w:tblStylePr>
    <w:tblStylePr w:type="band1Horz">
      <w:tblPr/>
      <w:tcPr>
        <w:shd w:val="clear" w:color="auto" w:fill="CEE2A1"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7BCEB9" w:themeColor="accent2" w:themeTint="BF"/>
        <w:left w:val="single" w:sz="8" w:space="0" w:color="7BCEB9" w:themeColor="accent2" w:themeTint="BF"/>
        <w:bottom w:val="single" w:sz="8" w:space="0" w:color="7BCEB9" w:themeColor="accent2" w:themeTint="BF"/>
        <w:right w:val="single" w:sz="8" w:space="0" w:color="7BCEB9" w:themeColor="accent2" w:themeTint="BF"/>
        <w:insideH w:val="single" w:sz="8" w:space="0" w:color="7BCEB9" w:themeColor="accent2" w:themeTint="BF"/>
        <w:insideV w:val="single" w:sz="8" w:space="0" w:color="7BCEB9" w:themeColor="accent2" w:themeTint="BF"/>
      </w:tblBorders>
    </w:tblPr>
    <w:tcPr>
      <w:shd w:val="clear" w:color="auto" w:fill="D3EFE8" w:themeFill="accent2" w:themeFillTint="3F"/>
    </w:tcPr>
    <w:tblStylePr w:type="firstRow">
      <w:rPr>
        <w:b/>
        <w:bCs/>
      </w:rPr>
    </w:tblStylePr>
    <w:tblStylePr w:type="lastRow">
      <w:rPr>
        <w:b/>
        <w:bCs/>
      </w:rPr>
      <w:tblPr/>
      <w:tcPr>
        <w:tcBorders>
          <w:top w:val="single" w:sz="18" w:space="0" w:color="7BCEB9" w:themeColor="accent2" w:themeTint="BF"/>
        </w:tcBorders>
      </w:tcPr>
    </w:tblStylePr>
    <w:tblStylePr w:type="firstCol">
      <w:rPr>
        <w:b/>
        <w:bCs/>
      </w:rPr>
    </w:tblStylePr>
    <w:tblStylePr w:type="lastCol">
      <w:rPr>
        <w:b/>
        <w:bCs/>
      </w:rPr>
    </w:tblStylePr>
    <w:tblStylePr w:type="band1Vert">
      <w:tblPr/>
      <w:tcPr>
        <w:shd w:val="clear" w:color="auto" w:fill="A7DED1" w:themeFill="accent2" w:themeFillTint="7F"/>
      </w:tcPr>
    </w:tblStylePr>
    <w:tblStylePr w:type="band1Horz">
      <w:tblPr/>
      <w:tcPr>
        <w:shd w:val="clear" w:color="auto" w:fill="A7DED1"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77B4D8" w:themeColor="accent3" w:themeTint="BF"/>
        <w:left w:val="single" w:sz="8" w:space="0" w:color="77B4D8" w:themeColor="accent3" w:themeTint="BF"/>
        <w:bottom w:val="single" w:sz="8" w:space="0" w:color="77B4D8" w:themeColor="accent3" w:themeTint="BF"/>
        <w:right w:val="single" w:sz="8" w:space="0" w:color="77B4D8" w:themeColor="accent3" w:themeTint="BF"/>
        <w:insideH w:val="single" w:sz="8" w:space="0" w:color="77B4D8" w:themeColor="accent3" w:themeTint="BF"/>
        <w:insideV w:val="single" w:sz="8" w:space="0" w:color="77B4D8" w:themeColor="accent3" w:themeTint="BF"/>
      </w:tblBorders>
    </w:tblPr>
    <w:tcPr>
      <w:shd w:val="clear" w:color="auto" w:fill="D2E6F2" w:themeFill="accent3" w:themeFillTint="3F"/>
    </w:tcPr>
    <w:tblStylePr w:type="firstRow">
      <w:rPr>
        <w:b/>
        <w:bCs/>
      </w:rPr>
    </w:tblStylePr>
    <w:tblStylePr w:type="lastRow">
      <w:rPr>
        <w:b/>
        <w:bCs/>
      </w:rPr>
      <w:tblPr/>
      <w:tcPr>
        <w:tcBorders>
          <w:top w:val="single" w:sz="18" w:space="0" w:color="77B4D8" w:themeColor="accent3" w:themeTint="BF"/>
        </w:tcBorders>
      </w:tcPr>
    </w:tblStylePr>
    <w:tblStylePr w:type="firstCol">
      <w:rPr>
        <w:b/>
        <w:bCs/>
      </w:rPr>
    </w:tblStylePr>
    <w:tblStylePr w:type="lastCol">
      <w:rPr>
        <w:b/>
        <w:bCs/>
      </w:rPr>
    </w:tblStylePr>
    <w:tblStylePr w:type="band1Vert">
      <w:tblPr/>
      <w:tcPr>
        <w:shd w:val="clear" w:color="auto" w:fill="A4CDE5" w:themeFill="accent3" w:themeFillTint="7F"/>
      </w:tcPr>
    </w:tblStylePr>
    <w:tblStylePr w:type="band1Horz">
      <w:tblPr/>
      <w:tcPr>
        <w:shd w:val="clear" w:color="auto" w:fill="A4CDE5"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B38CD7" w:themeColor="accent4" w:themeTint="BF"/>
        <w:left w:val="single" w:sz="8" w:space="0" w:color="B38CD7" w:themeColor="accent4" w:themeTint="BF"/>
        <w:bottom w:val="single" w:sz="8" w:space="0" w:color="B38CD7" w:themeColor="accent4" w:themeTint="BF"/>
        <w:right w:val="single" w:sz="8" w:space="0" w:color="B38CD7" w:themeColor="accent4" w:themeTint="BF"/>
        <w:insideH w:val="single" w:sz="8" w:space="0" w:color="B38CD7" w:themeColor="accent4" w:themeTint="BF"/>
        <w:insideV w:val="single" w:sz="8" w:space="0" w:color="B38CD7" w:themeColor="accent4" w:themeTint="BF"/>
      </w:tblBorders>
    </w:tblPr>
    <w:tcPr>
      <w:shd w:val="clear" w:color="auto" w:fill="E5D9F2" w:themeFill="accent4" w:themeFillTint="3F"/>
    </w:tcPr>
    <w:tblStylePr w:type="firstRow">
      <w:rPr>
        <w:b/>
        <w:bCs/>
      </w:rPr>
    </w:tblStylePr>
    <w:tblStylePr w:type="lastRow">
      <w:rPr>
        <w:b/>
        <w:bCs/>
      </w:rPr>
      <w:tblPr/>
      <w:tcPr>
        <w:tcBorders>
          <w:top w:val="single" w:sz="18" w:space="0" w:color="B38CD7" w:themeColor="accent4" w:themeTint="BF"/>
        </w:tcBorders>
      </w:tcPr>
    </w:tblStylePr>
    <w:tblStylePr w:type="firstCol">
      <w:rPr>
        <w:b/>
        <w:bCs/>
      </w:rPr>
    </w:tblStylePr>
    <w:tblStylePr w:type="lastCol">
      <w:rPr>
        <w:b/>
        <w:bCs/>
      </w:rPr>
    </w:tblStylePr>
    <w:tblStylePr w:type="band1Vert">
      <w:tblPr/>
      <w:tcPr>
        <w:shd w:val="clear" w:color="auto" w:fill="CCB2E4" w:themeFill="accent4" w:themeFillTint="7F"/>
      </w:tcPr>
    </w:tblStylePr>
    <w:tblStylePr w:type="band1Horz">
      <w:tblPr/>
      <w:tcPr>
        <w:shd w:val="clear" w:color="auto" w:fill="CCB2E4"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D37B94" w:themeColor="accent5" w:themeTint="BF"/>
        <w:left w:val="single" w:sz="8" w:space="0" w:color="D37B94" w:themeColor="accent5" w:themeTint="BF"/>
        <w:bottom w:val="single" w:sz="8" w:space="0" w:color="D37B94" w:themeColor="accent5" w:themeTint="BF"/>
        <w:right w:val="single" w:sz="8" w:space="0" w:color="D37B94" w:themeColor="accent5" w:themeTint="BF"/>
        <w:insideH w:val="single" w:sz="8" w:space="0" w:color="D37B94" w:themeColor="accent5" w:themeTint="BF"/>
        <w:insideV w:val="single" w:sz="8" w:space="0" w:color="D37B94" w:themeColor="accent5" w:themeTint="BF"/>
      </w:tblBorders>
    </w:tblPr>
    <w:tcPr>
      <w:shd w:val="clear" w:color="auto" w:fill="F0D3DB" w:themeFill="accent5" w:themeFillTint="3F"/>
    </w:tcPr>
    <w:tblStylePr w:type="firstRow">
      <w:rPr>
        <w:b/>
        <w:bCs/>
      </w:rPr>
    </w:tblStylePr>
    <w:tblStylePr w:type="lastRow">
      <w:rPr>
        <w:b/>
        <w:bCs/>
      </w:rPr>
      <w:tblPr/>
      <w:tcPr>
        <w:tcBorders>
          <w:top w:val="single" w:sz="18" w:space="0" w:color="D37B94" w:themeColor="accent5" w:themeTint="BF"/>
        </w:tcBorders>
      </w:tcPr>
    </w:tblStylePr>
    <w:tblStylePr w:type="firstCol">
      <w:rPr>
        <w:b/>
        <w:bCs/>
      </w:rPr>
    </w:tblStylePr>
    <w:tblStylePr w:type="lastCol">
      <w:rPr>
        <w:b/>
        <w:bCs/>
      </w:rPr>
    </w:tblStylePr>
    <w:tblStylePr w:type="band1Vert">
      <w:tblPr/>
      <w:tcPr>
        <w:shd w:val="clear" w:color="auto" w:fill="E2A7B8" w:themeFill="accent5" w:themeFillTint="7F"/>
      </w:tcPr>
    </w:tblStylePr>
    <w:tblStylePr w:type="band1Horz">
      <w:tblPr/>
      <w:tcPr>
        <w:shd w:val="clear" w:color="auto" w:fill="E2A7B8"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E6B46C" w:themeColor="accent6" w:themeTint="BF"/>
        <w:left w:val="single" w:sz="8" w:space="0" w:color="E6B46C" w:themeColor="accent6" w:themeTint="BF"/>
        <w:bottom w:val="single" w:sz="8" w:space="0" w:color="E6B46C" w:themeColor="accent6" w:themeTint="BF"/>
        <w:right w:val="single" w:sz="8" w:space="0" w:color="E6B46C" w:themeColor="accent6" w:themeTint="BF"/>
        <w:insideH w:val="single" w:sz="8" w:space="0" w:color="E6B46C" w:themeColor="accent6" w:themeTint="BF"/>
        <w:insideV w:val="single" w:sz="8" w:space="0" w:color="E6B46C" w:themeColor="accent6" w:themeTint="BF"/>
      </w:tblBorders>
    </w:tblPr>
    <w:tcPr>
      <w:shd w:val="clear" w:color="auto" w:fill="F7E6CE" w:themeFill="accent6" w:themeFillTint="3F"/>
    </w:tcPr>
    <w:tblStylePr w:type="firstRow">
      <w:rPr>
        <w:b/>
        <w:bCs/>
      </w:rPr>
    </w:tblStylePr>
    <w:tblStylePr w:type="lastRow">
      <w:rPr>
        <w:b/>
        <w:bCs/>
      </w:rPr>
      <w:tblPr/>
      <w:tcPr>
        <w:tcBorders>
          <w:top w:val="single" w:sz="18" w:space="0" w:color="E6B46C" w:themeColor="accent6" w:themeTint="BF"/>
        </w:tcBorders>
      </w:tcPr>
    </w:tblStylePr>
    <w:tblStylePr w:type="firstCol">
      <w:rPr>
        <w:b/>
        <w:bCs/>
      </w:rPr>
    </w:tblStylePr>
    <w:tblStylePr w:type="lastCol">
      <w:rPr>
        <w:b/>
        <w:bCs/>
      </w:rPr>
    </w:tblStylePr>
    <w:tblStylePr w:type="band1Vert">
      <w:tblPr/>
      <w:tcPr>
        <w:shd w:val="clear" w:color="auto" w:fill="EECD9D" w:themeFill="accent6" w:themeFillTint="7F"/>
      </w:tcPr>
    </w:tblStylePr>
    <w:tblStylePr w:type="band1Horz">
      <w:tblPr/>
      <w:tcPr>
        <w:shd w:val="clear" w:color="auto" w:fill="EECD9D"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9EC544" w:themeColor="accent1"/>
        <w:left w:val="single" w:sz="8" w:space="0" w:color="9EC544" w:themeColor="accent1"/>
        <w:bottom w:val="single" w:sz="8" w:space="0" w:color="9EC544" w:themeColor="accent1"/>
        <w:right w:val="single" w:sz="8" w:space="0" w:color="9EC544" w:themeColor="accent1"/>
        <w:insideH w:val="single" w:sz="8" w:space="0" w:color="9EC544" w:themeColor="accent1"/>
        <w:insideV w:val="single" w:sz="8" w:space="0" w:color="9EC544" w:themeColor="accent1"/>
      </w:tblBorders>
    </w:tblPr>
    <w:tcPr>
      <w:shd w:val="clear" w:color="auto" w:fill="E6F0D0" w:themeFill="accent1" w:themeFillTint="3F"/>
    </w:tcPr>
    <w:tblStylePr w:type="firstRow">
      <w:rPr>
        <w:b/>
        <w:bCs/>
        <w:color w:val="000000" w:themeColor="text1"/>
      </w:rPr>
      <w:tblPr/>
      <w:tcPr>
        <w:shd w:val="clear" w:color="auto" w:fill="F5F9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3D9" w:themeFill="accent1" w:themeFillTint="33"/>
      </w:tcPr>
    </w:tblStylePr>
    <w:tblStylePr w:type="band1Vert">
      <w:tblPr/>
      <w:tcPr>
        <w:shd w:val="clear" w:color="auto" w:fill="CEE2A1" w:themeFill="accent1" w:themeFillTint="7F"/>
      </w:tcPr>
    </w:tblStylePr>
    <w:tblStylePr w:type="band1Horz">
      <w:tblPr/>
      <w:tcPr>
        <w:tcBorders>
          <w:insideH w:val="single" w:sz="6" w:space="0" w:color="9EC544" w:themeColor="accent1"/>
          <w:insideV w:val="single" w:sz="6" w:space="0" w:color="9EC544" w:themeColor="accent1"/>
        </w:tcBorders>
        <w:shd w:val="clear" w:color="auto" w:fill="CEE2A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0BEA3" w:themeColor="accent2"/>
        <w:left w:val="single" w:sz="8" w:space="0" w:color="50BEA3" w:themeColor="accent2"/>
        <w:bottom w:val="single" w:sz="8" w:space="0" w:color="50BEA3" w:themeColor="accent2"/>
        <w:right w:val="single" w:sz="8" w:space="0" w:color="50BEA3" w:themeColor="accent2"/>
        <w:insideH w:val="single" w:sz="8" w:space="0" w:color="50BEA3" w:themeColor="accent2"/>
        <w:insideV w:val="single" w:sz="8" w:space="0" w:color="50BEA3" w:themeColor="accent2"/>
      </w:tblBorders>
    </w:tblPr>
    <w:tcPr>
      <w:shd w:val="clear" w:color="auto" w:fill="D3EFE8" w:themeFill="accent2" w:themeFillTint="3F"/>
    </w:tcPr>
    <w:tblStylePr w:type="firstRow">
      <w:rPr>
        <w:b/>
        <w:bCs/>
        <w:color w:val="000000" w:themeColor="text1"/>
      </w:rPr>
      <w:tblPr/>
      <w:tcPr>
        <w:shd w:val="clear" w:color="auto" w:fill="EDF8F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C" w:themeFill="accent2" w:themeFillTint="33"/>
      </w:tcPr>
    </w:tblStylePr>
    <w:tblStylePr w:type="band1Vert">
      <w:tblPr/>
      <w:tcPr>
        <w:shd w:val="clear" w:color="auto" w:fill="A7DED1" w:themeFill="accent2" w:themeFillTint="7F"/>
      </w:tcPr>
    </w:tblStylePr>
    <w:tblStylePr w:type="band1Horz">
      <w:tblPr/>
      <w:tcPr>
        <w:tcBorders>
          <w:insideH w:val="single" w:sz="6" w:space="0" w:color="50BEA3" w:themeColor="accent2"/>
          <w:insideV w:val="single" w:sz="6" w:space="0" w:color="50BEA3" w:themeColor="accent2"/>
        </w:tcBorders>
        <w:shd w:val="clear" w:color="auto" w:fill="A7DED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A9CCC" w:themeColor="accent3"/>
        <w:left w:val="single" w:sz="8" w:space="0" w:color="4A9CCC" w:themeColor="accent3"/>
        <w:bottom w:val="single" w:sz="8" w:space="0" w:color="4A9CCC" w:themeColor="accent3"/>
        <w:right w:val="single" w:sz="8" w:space="0" w:color="4A9CCC" w:themeColor="accent3"/>
        <w:insideH w:val="single" w:sz="8" w:space="0" w:color="4A9CCC" w:themeColor="accent3"/>
        <w:insideV w:val="single" w:sz="8" w:space="0" w:color="4A9CCC" w:themeColor="accent3"/>
      </w:tblBorders>
    </w:tblPr>
    <w:tcPr>
      <w:shd w:val="clear" w:color="auto" w:fill="D2E6F2" w:themeFill="accent3" w:themeFillTint="3F"/>
    </w:tcPr>
    <w:tblStylePr w:type="firstRow">
      <w:rPr>
        <w:b/>
        <w:bCs/>
        <w:color w:val="000000" w:themeColor="text1"/>
      </w:rPr>
      <w:tblPr/>
      <w:tcPr>
        <w:shd w:val="clear" w:color="auto" w:fill="EDF5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BF4" w:themeFill="accent3" w:themeFillTint="33"/>
      </w:tcPr>
    </w:tblStylePr>
    <w:tblStylePr w:type="band1Vert">
      <w:tblPr/>
      <w:tcPr>
        <w:shd w:val="clear" w:color="auto" w:fill="A4CDE5" w:themeFill="accent3" w:themeFillTint="7F"/>
      </w:tcPr>
    </w:tblStylePr>
    <w:tblStylePr w:type="band1Horz">
      <w:tblPr/>
      <w:tcPr>
        <w:tcBorders>
          <w:insideH w:val="single" w:sz="6" w:space="0" w:color="4A9CCC" w:themeColor="accent3"/>
          <w:insideV w:val="single" w:sz="6" w:space="0" w:color="4A9CCC" w:themeColor="accent3"/>
        </w:tcBorders>
        <w:shd w:val="clear" w:color="auto" w:fill="A4CDE5"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9A66CA" w:themeColor="accent4"/>
        <w:left w:val="single" w:sz="8" w:space="0" w:color="9A66CA" w:themeColor="accent4"/>
        <w:bottom w:val="single" w:sz="8" w:space="0" w:color="9A66CA" w:themeColor="accent4"/>
        <w:right w:val="single" w:sz="8" w:space="0" w:color="9A66CA" w:themeColor="accent4"/>
        <w:insideH w:val="single" w:sz="8" w:space="0" w:color="9A66CA" w:themeColor="accent4"/>
        <w:insideV w:val="single" w:sz="8" w:space="0" w:color="9A66CA" w:themeColor="accent4"/>
      </w:tblBorders>
    </w:tblPr>
    <w:tcPr>
      <w:shd w:val="clear" w:color="auto" w:fill="E5D9F2" w:themeFill="accent4" w:themeFillTint="3F"/>
    </w:tcPr>
    <w:tblStylePr w:type="firstRow">
      <w:rPr>
        <w:b/>
        <w:bCs/>
        <w:color w:val="000000" w:themeColor="text1"/>
      </w:rPr>
      <w:tblPr/>
      <w:tcPr>
        <w:shd w:val="clear" w:color="auto" w:fill="F5EFF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0F4" w:themeFill="accent4" w:themeFillTint="33"/>
      </w:tcPr>
    </w:tblStylePr>
    <w:tblStylePr w:type="band1Vert">
      <w:tblPr/>
      <w:tcPr>
        <w:shd w:val="clear" w:color="auto" w:fill="CCB2E4" w:themeFill="accent4" w:themeFillTint="7F"/>
      </w:tcPr>
    </w:tblStylePr>
    <w:tblStylePr w:type="band1Horz">
      <w:tblPr/>
      <w:tcPr>
        <w:tcBorders>
          <w:insideH w:val="single" w:sz="6" w:space="0" w:color="9A66CA" w:themeColor="accent4"/>
          <w:insideV w:val="single" w:sz="6" w:space="0" w:color="9A66CA" w:themeColor="accent4"/>
        </w:tcBorders>
        <w:shd w:val="clear" w:color="auto" w:fill="CCB2E4"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C54F71" w:themeColor="accent5"/>
        <w:left w:val="single" w:sz="8" w:space="0" w:color="C54F71" w:themeColor="accent5"/>
        <w:bottom w:val="single" w:sz="8" w:space="0" w:color="C54F71" w:themeColor="accent5"/>
        <w:right w:val="single" w:sz="8" w:space="0" w:color="C54F71" w:themeColor="accent5"/>
        <w:insideH w:val="single" w:sz="8" w:space="0" w:color="C54F71" w:themeColor="accent5"/>
        <w:insideV w:val="single" w:sz="8" w:space="0" w:color="C54F71" w:themeColor="accent5"/>
      </w:tblBorders>
    </w:tblPr>
    <w:tcPr>
      <w:shd w:val="clear" w:color="auto" w:fill="F0D3DB" w:themeFill="accent5" w:themeFillTint="3F"/>
    </w:tcPr>
    <w:tblStylePr w:type="firstRow">
      <w:rPr>
        <w:b/>
        <w:bCs/>
        <w:color w:val="000000" w:themeColor="text1"/>
      </w:rPr>
      <w:tblPr/>
      <w:tcPr>
        <w:shd w:val="clear" w:color="auto" w:fill="F9ED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DBE2" w:themeFill="accent5" w:themeFillTint="33"/>
      </w:tcPr>
    </w:tblStylePr>
    <w:tblStylePr w:type="band1Vert">
      <w:tblPr/>
      <w:tcPr>
        <w:shd w:val="clear" w:color="auto" w:fill="E2A7B8" w:themeFill="accent5" w:themeFillTint="7F"/>
      </w:tcPr>
    </w:tblStylePr>
    <w:tblStylePr w:type="band1Horz">
      <w:tblPr/>
      <w:tcPr>
        <w:tcBorders>
          <w:insideH w:val="single" w:sz="6" w:space="0" w:color="C54F71" w:themeColor="accent5"/>
          <w:insideV w:val="single" w:sz="6" w:space="0" w:color="C54F71" w:themeColor="accent5"/>
        </w:tcBorders>
        <w:shd w:val="clear" w:color="auto" w:fill="E2A7B8"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DE9C3C" w:themeColor="accent6"/>
        <w:left w:val="single" w:sz="8" w:space="0" w:color="DE9C3C" w:themeColor="accent6"/>
        <w:bottom w:val="single" w:sz="8" w:space="0" w:color="DE9C3C" w:themeColor="accent6"/>
        <w:right w:val="single" w:sz="8" w:space="0" w:color="DE9C3C" w:themeColor="accent6"/>
        <w:insideH w:val="single" w:sz="8" w:space="0" w:color="DE9C3C" w:themeColor="accent6"/>
        <w:insideV w:val="single" w:sz="8" w:space="0" w:color="DE9C3C" w:themeColor="accent6"/>
      </w:tblBorders>
    </w:tblPr>
    <w:tcPr>
      <w:shd w:val="clear" w:color="auto" w:fill="F7E6CE" w:themeFill="accent6" w:themeFillTint="3F"/>
    </w:tcPr>
    <w:tblStylePr w:type="firstRow">
      <w:rPr>
        <w:b/>
        <w:bCs/>
        <w:color w:val="000000" w:themeColor="text1"/>
      </w:rPr>
      <w:tblPr/>
      <w:tcPr>
        <w:shd w:val="clear" w:color="auto" w:fill="FBF5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BD7" w:themeFill="accent6" w:themeFillTint="33"/>
      </w:tcPr>
    </w:tblStylePr>
    <w:tblStylePr w:type="band1Vert">
      <w:tblPr/>
      <w:tcPr>
        <w:shd w:val="clear" w:color="auto" w:fill="EECD9D" w:themeFill="accent6" w:themeFillTint="7F"/>
      </w:tcPr>
    </w:tblStylePr>
    <w:tblStylePr w:type="band1Horz">
      <w:tblPr/>
      <w:tcPr>
        <w:tcBorders>
          <w:insideH w:val="single" w:sz="6" w:space="0" w:color="DE9C3C" w:themeColor="accent6"/>
          <w:insideV w:val="single" w:sz="6" w:space="0" w:color="DE9C3C" w:themeColor="accent6"/>
        </w:tcBorders>
        <w:shd w:val="clear" w:color="auto" w:fill="EECD9D"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0D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C5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C5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C5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C5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2A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2A1"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A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A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A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A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D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D1"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9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9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9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9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5"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D9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66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66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66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66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B2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B2E4"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D3D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54F7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54F7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54F7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54F7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2A7B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2A7B8"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6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9C3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9C3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9C3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9C3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CD9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CD9D"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A9D84" w:themeFill="accent2" w:themeFillShade="CC"/>
      </w:tcPr>
    </w:tblStylePr>
    <w:tblStylePr w:type="lastRow">
      <w:rPr>
        <w:b/>
        <w:bCs/>
        <w:color w:val="3A9D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F5F9EC" w:themeFill="accent1" w:themeFillTint="19"/>
    </w:tcPr>
    <w:tblStylePr w:type="firstRow">
      <w:rPr>
        <w:b/>
        <w:bCs/>
        <w:color w:val="FFFFFF" w:themeColor="background1"/>
      </w:rPr>
      <w:tblPr/>
      <w:tcPr>
        <w:tcBorders>
          <w:bottom w:val="single" w:sz="12" w:space="0" w:color="FFFFFF" w:themeColor="background1"/>
        </w:tcBorders>
        <w:shd w:val="clear" w:color="auto" w:fill="3A9D84" w:themeFill="accent2" w:themeFillShade="CC"/>
      </w:tcPr>
    </w:tblStylePr>
    <w:tblStylePr w:type="lastRow">
      <w:rPr>
        <w:b/>
        <w:bCs/>
        <w:color w:val="3A9D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0D0" w:themeFill="accent1" w:themeFillTint="3F"/>
      </w:tcPr>
    </w:tblStylePr>
    <w:tblStylePr w:type="band1Horz">
      <w:tblPr/>
      <w:tcPr>
        <w:shd w:val="clear" w:color="auto" w:fill="EBF3D9"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EDF8F5" w:themeFill="accent2" w:themeFillTint="19"/>
    </w:tcPr>
    <w:tblStylePr w:type="firstRow">
      <w:rPr>
        <w:b/>
        <w:bCs/>
        <w:color w:val="FFFFFF" w:themeColor="background1"/>
      </w:rPr>
      <w:tblPr/>
      <w:tcPr>
        <w:tcBorders>
          <w:bottom w:val="single" w:sz="12" w:space="0" w:color="FFFFFF" w:themeColor="background1"/>
        </w:tcBorders>
        <w:shd w:val="clear" w:color="auto" w:fill="3A9D84" w:themeFill="accent2" w:themeFillShade="CC"/>
      </w:tcPr>
    </w:tblStylePr>
    <w:tblStylePr w:type="lastRow">
      <w:rPr>
        <w:b/>
        <w:bCs/>
        <w:color w:val="3A9D8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8" w:themeFill="accent2" w:themeFillTint="3F"/>
      </w:tcPr>
    </w:tblStylePr>
    <w:tblStylePr w:type="band1Horz">
      <w:tblPr/>
      <w:tcPr>
        <w:shd w:val="clear" w:color="auto" w:fill="DCF2EC"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EDF5FA" w:themeFill="accent3" w:themeFillTint="19"/>
    </w:tcPr>
    <w:tblStylePr w:type="firstRow">
      <w:rPr>
        <w:b/>
        <w:bCs/>
        <w:color w:val="FFFFFF" w:themeColor="background1"/>
      </w:rPr>
      <w:tblPr/>
      <w:tcPr>
        <w:tcBorders>
          <w:bottom w:val="single" w:sz="12" w:space="0" w:color="FFFFFF" w:themeColor="background1"/>
        </w:tcBorders>
        <w:shd w:val="clear" w:color="auto" w:fill="7B3EB4" w:themeFill="accent4" w:themeFillShade="CC"/>
      </w:tcPr>
    </w:tblStylePr>
    <w:tblStylePr w:type="lastRow">
      <w:rPr>
        <w:b/>
        <w:bCs/>
        <w:color w:val="7B3EB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6F2" w:themeFill="accent3" w:themeFillTint="3F"/>
      </w:tcPr>
    </w:tblStylePr>
    <w:tblStylePr w:type="band1Horz">
      <w:tblPr/>
      <w:tcPr>
        <w:shd w:val="clear" w:color="auto" w:fill="DAEBF4"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5EFF9" w:themeFill="accent4" w:themeFillTint="19"/>
    </w:tcPr>
    <w:tblStylePr w:type="firstRow">
      <w:rPr>
        <w:b/>
        <w:bCs/>
        <w:color w:val="FFFFFF" w:themeColor="background1"/>
      </w:rPr>
      <w:tblPr/>
      <w:tcPr>
        <w:tcBorders>
          <w:bottom w:val="single" w:sz="12" w:space="0" w:color="FFFFFF" w:themeColor="background1"/>
        </w:tcBorders>
        <w:shd w:val="clear" w:color="auto" w:fill="317FAD" w:themeFill="accent3" w:themeFillShade="CC"/>
      </w:tcPr>
    </w:tblStylePr>
    <w:tblStylePr w:type="lastRow">
      <w:rPr>
        <w:b/>
        <w:bCs/>
        <w:color w:val="317F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D9F2" w:themeFill="accent4" w:themeFillTint="3F"/>
      </w:tcPr>
    </w:tblStylePr>
    <w:tblStylePr w:type="band1Horz">
      <w:tblPr/>
      <w:tcPr>
        <w:shd w:val="clear" w:color="auto" w:fill="EAE0F4"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F9EDF1" w:themeFill="accent5" w:themeFillTint="19"/>
    </w:tcPr>
    <w:tblStylePr w:type="firstRow">
      <w:rPr>
        <w:b/>
        <w:bCs/>
        <w:color w:val="FFFFFF" w:themeColor="background1"/>
      </w:rPr>
      <w:tblPr/>
      <w:tcPr>
        <w:tcBorders>
          <w:bottom w:val="single" w:sz="12" w:space="0" w:color="FFFFFF" w:themeColor="background1"/>
        </w:tcBorders>
        <w:shd w:val="clear" w:color="auto" w:fill="C07F20" w:themeFill="accent6" w:themeFillShade="CC"/>
      </w:tcPr>
    </w:tblStylePr>
    <w:tblStylePr w:type="lastRow">
      <w:rPr>
        <w:b/>
        <w:bCs/>
        <w:color w:val="C07F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D3DB" w:themeFill="accent5" w:themeFillTint="3F"/>
      </w:tcPr>
    </w:tblStylePr>
    <w:tblStylePr w:type="band1Horz">
      <w:tblPr/>
      <w:tcPr>
        <w:shd w:val="clear" w:color="auto" w:fill="F3DBE2"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BF5EB" w:themeFill="accent6" w:themeFillTint="19"/>
    </w:tcPr>
    <w:tblStylePr w:type="firstRow">
      <w:rPr>
        <w:b/>
        <w:bCs/>
        <w:color w:val="FFFFFF" w:themeColor="background1"/>
      </w:rPr>
      <w:tblPr/>
      <w:tcPr>
        <w:tcBorders>
          <w:bottom w:val="single" w:sz="12" w:space="0" w:color="FFFFFF" w:themeColor="background1"/>
        </w:tcBorders>
        <w:shd w:val="clear" w:color="auto" w:fill="A53656" w:themeFill="accent5" w:themeFillShade="CC"/>
      </w:tcPr>
    </w:tblStylePr>
    <w:tblStylePr w:type="lastRow">
      <w:rPr>
        <w:b/>
        <w:bCs/>
        <w:color w:val="A5365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6CE" w:themeFill="accent6" w:themeFillTint="3F"/>
      </w:tcPr>
    </w:tblStylePr>
    <w:tblStylePr w:type="band1Horz">
      <w:tblPr/>
      <w:tcPr>
        <w:shd w:val="clear" w:color="auto" w:fill="F8EBD7"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50BEA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0BEA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50BEA3" w:themeColor="accent2"/>
        <w:left w:val="single" w:sz="4" w:space="0" w:color="9EC544" w:themeColor="accent1"/>
        <w:bottom w:val="single" w:sz="4" w:space="0" w:color="9EC544" w:themeColor="accent1"/>
        <w:right w:val="single" w:sz="4" w:space="0" w:color="9EC544" w:themeColor="accent1"/>
        <w:insideH w:val="single" w:sz="4" w:space="0" w:color="FFFFFF" w:themeColor="background1"/>
        <w:insideV w:val="single" w:sz="4" w:space="0" w:color="FFFFFF" w:themeColor="background1"/>
      </w:tblBorders>
    </w:tblPr>
    <w:tcPr>
      <w:shd w:val="clear" w:color="auto" w:fill="F5F9EC" w:themeFill="accent1" w:themeFillTint="19"/>
    </w:tcPr>
    <w:tblStylePr w:type="firstRow">
      <w:rPr>
        <w:b/>
        <w:bCs/>
      </w:rPr>
      <w:tblPr/>
      <w:tcPr>
        <w:tcBorders>
          <w:top w:val="nil"/>
          <w:left w:val="nil"/>
          <w:bottom w:val="single" w:sz="24" w:space="0" w:color="50BEA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7925" w:themeFill="accent1" w:themeFillShade="99"/>
      </w:tcPr>
    </w:tblStylePr>
    <w:tblStylePr w:type="firstCol">
      <w:rPr>
        <w:color w:val="FFFFFF" w:themeColor="background1"/>
      </w:rPr>
      <w:tblPr/>
      <w:tcPr>
        <w:tcBorders>
          <w:top w:val="nil"/>
          <w:left w:val="nil"/>
          <w:bottom w:val="nil"/>
          <w:right w:val="nil"/>
          <w:insideH w:val="single" w:sz="4" w:space="0" w:color="5F7925" w:themeColor="accent1" w:themeShade="99"/>
          <w:insideV w:val="nil"/>
        </w:tcBorders>
        <w:shd w:val="clear" w:color="auto" w:fill="5F7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F7925" w:themeFill="accent1" w:themeFillShade="99"/>
      </w:tcPr>
    </w:tblStylePr>
    <w:tblStylePr w:type="band1Vert">
      <w:tblPr/>
      <w:tcPr>
        <w:shd w:val="clear" w:color="auto" w:fill="D8E7B4" w:themeFill="accent1" w:themeFillTint="66"/>
      </w:tcPr>
    </w:tblStylePr>
    <w:tblStylePr w:type="band1Horz">
      <w:tblPr/>
      <w:tcPr>
        <w:shd w:val="clear" w:color="auto" w:fill="CEE2A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50BEA3" w:themeColor="accent2"/>
        <w:left w:val="single" w:sz="4" w:space="0" w:color="50BEA3" w:themeColor="accent2"/>
        <w:bottom w:val="single" w:sz="4" w:space="0" w:color="50BEA3" w:themeColor="accent2"/>
        <w:right w:val="single" w:sz="4" w:space="0" w:color="50BEA3" w:themeColor="accent2"/>
        <w:insideH w:val="single" w:sz="4" w:space="0" w:color="FFFFFF" w:themeColor="background1"/>
        <w:insideV w:val="single" w:sz="4" w:space="0" w:color="FFFFFF" w:themeColor="background1"/>
      </w:tblBorders>
    </w:tblPr>
    <w:tcPr>
      <w:shd w:val="clear" w:color="auto" w:fill="EDF8F5" w:themeFill="accent2" w:themeFillTint="19"/>
    </w:tcPr>
    <w:tblStylePr w:type="firstRow">
      <w:rPr>
        <w:b/>
        <w:bCs/>
      </w:rPr>
      <w:tblPr/>
      <w:tcPr>
        <w:tcBorders>
          <w:top w:val="nil"/>
          <w:left w:val="nil"/>
          <w:bottom w:val="single" w:sz="24" w:space="0" w:color="50BEA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63" w:themeFill="accent2" w:themeFillShade="99"/>
      </w:tcPr>
    </w:tblStylePr>
    <w:tblStylePr w:type="firstCol">
      <w:rPr>
        <w:color w:val="FFFFFF" w:themeColor="background1"/>
      </w:rPr>
      <w:tblPr/>
      <w:tcPr>
        <w:tcBorders>
          <w:top w:val="nil"/>
          <w:left w:val="nil"/>
          <w:bottom w:val="nil"/>
          <w:right w:val="nil"/>
          <w:insideH w:val="single" w:sz="4" w:space="0" w:color="2C7663" w:themeColor="accent2" w:themeShade="99"/>
          <w:insideV w:val="nil"/>
        </w:tcBorders>
        <w:shd w:val="clear" w:color="auto" w:fill="2C766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7663" w:themeFill="accent2" w:themeFillShade="99"/>
      </w:tcPr>
    </w:tblStylePr>
    <w:tblStylePr w:type="band1Vert">
      <w:tblPr/>
      <w:tcPr>
        <w:shd w:val="clear" w:color="auto" w:fill="B9E5DA" w:themeFill="accent2" w:themeFillTint="66"/>
      </w:tcPr>
    </w:tblStylePr>
    <w:tblStylePr w:type="band1Horz">
      <w:tblPr/>
      <w:tcPr>
        <w:shd w:val="clear" w:color="auto" w:fill="A7DED1"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9A66CA" w:themeColor="accent4"/>
        <w:left w:val="single" w:sz="4" w:space="0" w:color="4A9CCC" w:themeColor="accent3"/>
        <w:bottom w:val="single" w:sz="4" w:space="0" w:color="4A9CCC" w:themeColor="accent3"/>
        <w:right w:val="single" w:sz="4" w:space="0" w:color="4A9CCC" w:themeColor="accent3"/>
        <w:insideH w:val="single" w:sz="4" w:space="0" w:color="FFFFFF" w:themeColor="background1"/>
        <w:insideV w:val="single" w:sz="4" w:space="0" w:color="FFFFFF" w:themeColor="background1"/>
      </w:tblBorders>
    </w:tblPr>
    <w:tcPr>
      <w:shd w:val="clear" w:color="auto" w:fill="EDF5FA" w:themeFill="accent3" w:themeFillTint="19"/>
    </w:tcPr>
    <w:tblStylePr w:type="firstRow">
      <w:rPr>
        <w:b/>
        <w:bCs/>
      </w:rPr>
      <w:tblPr/>
      <w:tcPr>
        <w:tcBorders>
          <w:top w:val="nil"/>
          <w:left w:val="nil"/>
          <w:bottom w:val="single" w:sz="24" w:space="0" w:color="9A66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F82" w:themeFill="accent3" w:themeFillShade="99"/>
      </w:tcPr>
    </w:tblStylePr>
    <w:tblStylePr w:type="firstCol">
      <w:rPr>
        <w:color w:val="FFFFFF" w:themeColor="background1"/>
      </w:rPr>
      <w:tblPr/>
      <w:tcPr>
        <w:tcBorders>
          <w:top w:val="nil"/>
          <w:left w:val="nil"/>
          <w:bottom w:val="nil"/>
          <w:right w:val="nil"/>
          <w:insideH w:val="single" w:sz="4" w:space="0" w:color="245F82" w:themeColor="accent3" w:themeShade="99"/>
          <w:insideV w:val="nil"/>
        </w:tcBorders>
        <w:shd w:val="clear" w:color="auto" w:fill="245F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45F82" w:themeFill="accent3" w:themeFillShade="99"/>
      </w:tcPr>
    </w:tblStylePr>
    <w:tblStylePr w:type="band1Vert">
      <w:tblPr/>
      <w:tcPr>
        <w:shd w:val="clear" w:color="auto" w:fill="B6D7EA" w:themeFill="accent3" w:themeFillTint="66"/>
      </w:tcPr>
    </w:tblStylePr>
    <w:tblStylePr w:type="band1Horz">
      <w:tblPr/>
      <w:tcPr>
        <w:shd w:val="clear" w:color="auto" w:fill="A4CDE5"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4A9CCC" w:themeColor="accent3"/>
        <w:left w:val="single" w:sz="4" w:space="0" w:color="9A66CA" w:themeColor="accent4"/>
        <w:bottom w:val="single" w:sz="4" w:space="0" w:color="9A66CA" w:themeColor="accent4"/>
        <w:right w:val="single" w:sz="4" w:space="0" w:color="9A66CA" w:themeColor="accent4"/>
        <w:insideH w:val="single" w:sz="4" w:space="0" w:color="FFFFFF" w:themeColor="background1"/>
        <w:insideV w:val="single" w:sz="4" w:space="0" w:color="FFFFFF" w:themeColor="background1"/>
      </w:tblBorders>
    </w:tblPr>
    <w:tcPr>
      <w:shd w:val="clear" w:color="auto" w:fill="F5EFF9" w:themeFill="accent4" w:themeFillTint="19"/>
    </w:tcPr>
    <w:tblStylePr w:type="firstRow">
      <w:rPr>
        <w:b/>
        <w:bCs/>
      </w:rPr>
      <w:tblPr/>
      <w:tcPr>
        <w:tcBorders>
          <w:top w:val="nil"/>
          <w:left w:val="nil"/>
          <w:bottom w:val="single" w:sz="24" w:space="0" w:color="4A9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2F87" w:themeFill="accent4" w:themeFillShade="99"/>
      </w:tcPr>
    </w:tblStylePr>
    <w:tblStylePr w:type="firstCol">
      <w:rPr>
        <w:color w:val="FFFFFF" w:themeColor="background1"/>
      </w:rPr>
      <w:tblPr/>
      <w:tcPr>
        <w:tcBorders>
          <w:top w:val="nil"/>
          <w:left w:val="nil"/>
          <w:bottom w:val="nil"/>
          <w:right w:val="nil"/>
          <w:insideH w:val="single" w:sz="4" w:space="0" w:color="5C2F87" w:themeColor="accent4" w:themeShade="99"/>
          <w:insideV w:val="nil"/>
        </w:tcBorders>
        <w:shd w:val="clear" w:color="auto" w:fill="5C2F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2F87" w:themeFill="accent4" w:themeFillShade="99"/>
      </w:tcPr>
    </w:tblStylePr>
    <w:tblStylePr w:type="band1Vert">
      <w:tblPr/>
      <w:tcPr>
        <w:shd w:val="clear" w:color="auto" w:fill="D6C1E9" w:themeFill="accent4" w:themeFillTint="66"/>
      </w:tcPr>
    </w:tblStylePr>
    <w:tblStylePr w:type="band1Horz">
      <w:tblPr/>
      <w:tcPr>
        <w:shd w:val="clear" w:color="auto" w:fill="CCB2E4"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DE9C3C" w:themeColor="accent6"/>
        <w:left w:val="single" w:sz="4" w:space="0" w:color="C54F71" w:themeColor="accent5"/>
        <w:bottom w:val="single" w:sz="4" w:space="0" w:color="C54F71" w:themeColor="accent5"/>
        <w:right w:val="single" w:sz="4" w:space="0" w:color="C54F71" w:themeColor="accent5"/>
        <w:insideH w:val="single" w:sz="4" w:space="0" w:color="FFFFFF" w:themeColor="background1"/>
        <w:insideV w:val="single" w:sz="4" w:space="0" w:color="FFFFFF" w:themeColor="background1"/>
      </w:tblBorders>
    </w:tblPr>
    <w:tcPr>
      <w:shd w:val="clear" w:color="auto" w:fill="F9EDF1" w:themeFill="accent5" w:themeFillTint="19"/>
    </w:tcPr>
    <w:tblStylePr w:type="firstRow">
      <w:rPr>
        <w:b/>
        <w:bCs/>
      </w:rPr>
      <w:tblPr/>
      <w:tcPr>
        <w:tcBorders>
          <w:top w:val="nil"/>
          <w:left w:val="nil"/>
          <w:bottom w:val="single" w:sz="24" w:space="0" w:color="DE9C3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2940" w:themeFill="accent5" w:themeFillShade="99"/>
      </w:tcPr>
    </w:tblStylePr>
    <w:tblStylePr w:type="firstCol">
      <w:rPr>
        <w:color w:val="FFFFFF" w:themeColor="background1"/>
      </w:rPr>
      <w:tblPr/>
      <w:tcPr>
        <w:tcBorders>
          <w:top w:val="nil"/>
          <w:left w:val="nil"/>
          <w:bottom w:val="nil"/>
          <w:right w:val="nil"/>
          <w:insideH w:val="single" w:sz="4" w:space="0" w:color="7C2940" w:themeColor="accent5" w:themeShade="99"/>
          <w:insideV w:val="nil"/>
        </w:tcBorders>
        <w:shd w:val="clear" w:color="auto" w:fill="7C294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C2940" w:themeFill="accent5" w:themeFillShade="99"/>
      </w:tcPr>
    </w:tblStylePr>
    <w:tblStylePr w:type="band1Vert">
      <w:tblPr/>
      <w:tcPr>
        <w:shd w:val="clear" w:color="auto" w:fill="E7B8C6" w:themeFill="accent5" w:themeFillTint="66"/>
      </w:tcPr>
    </w:tblStylePr>
    <w:tblStylePr w:type="band1Horz">
      <w:tblPr/>
      <w:tcPr>
        <w:shd w:val="clear" w:color="auto" w:fill="E2A7B8"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C54F71" w:themeColor="accent5"/>
        <w:left w:val="single" w:sz="4" w:space="0" w:color="DE9C3C" w:themeColor="accent6"/>
        <w:bottom w:val="single" w:sz="4" w:space="0" w:color="DE9C3C" w:themeColor="accent6"/>
        <w:right w:val="single" w:sz="4" w:space="0" w:color="DE9C3C" w:themeColor="accent6"/>
        <w:insideH w:val="single" w:sz="4" w:space="0" w:color="FFFFFF" w:themeColor="background1"/>
        <w:insideV w:val="single" w:sz="4" w:space="0" w:color="FFFFFF" w:themeColor="background1"/>
      </w:tblBorders>
    </w:tblPr>
    <w:tcPr>
      <w:shd w:val="clear" w:color="auto" w:fill="FBF5EB" w:themeFill="accent6" w:themeFillTint="19"/>
    </w:tcPr>
    <w:tblStylePr w:type="firstRow">
      <w:rPr>
        <w:b/>
        <w:bCs/>
      </w:rPr>
      <w:tblPr/>
      <w:tcPr>
        <w:tcBorders>
          <w:top w:val="nil"/>
          <w:left w:val="nil"/>
          <w:bottom w:val="single" w:sz="24" w:space="0" w:color="C54F7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5F18" w:themeFill="accent6" w:themeFillShade="99"/>
      </w:tcPr>
    </w:tblStylePr>
    <w:tblStylePr w:type="firstCol">
      <w:rPr>
        <w:color w:val="FFFFFF" w:themeColor="background1"/>
      </w:rPr>
      <w:tblPr/>
      <w:tcPr>
        <w:tcBorders>
          <w:top w:val="nil"/>
          <w:left w:val="nil"/>
          <w:bottom w:val="nil"/>
          <w:right w:val="nil"/>
          <w:insideH w:val="single" w:sz="4" w:space="0" w:color="905F18" w:themeColor="accent6" w:themeShade="99"/>
          <w:insideV w:val="nil"/>
        </w:tcBorders>
        <w:shd w:val="clear" w:color="auto" w:fill="905F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05F18" w:themeFill="accent6" w:themeFillShade="99"/>
      </w:tcPr>
    </w:tblStylePr>
    <w:tblStylePr w:type="band1Vert">
      <w:tblPr/>
      <w:tcPr>
        <w:shd w:val="clear" w:color="auto" w:fill="F1D7B0" w:themeFill="accent6" w:themeFillTint="66"/>
      </w:tcPr>
    </w:tblStylePr>
    <w:tblStylePr w:type="band1Horz">
      <w:tblPr/>
      <w:tcPr>
        <w:shd w:val="clear" w:color="auto" w:fill="EECD9D"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BF3D9" w:themeFill="accent1" w:themeFillTint="33"/>
    </w:tcPr>
    <w:tblStylePr w:type="firstRow">
      <w:rPr>
        <w:b/>
        <w:bCs/>
      </w:rPr>
      <w:tblPr/>
      <w:tcPr>
        <w:shd w:val="clear" w:color="auto" w:fill="D8E7B4" w:themeFill="accent1" w:themeFillTint="66"/>
      </w:tcPr>
    </w:tblStylePr>
    <w:tblStylePr w:type="lastRow">
      <w:rPr>
        <w:b/>
        <w:bCs/>
        <w:color w:val="000000" w:themeColor="text1"/>
      </w:rPr>
      <w:tblPr/>
      <w:tcPr>
        <w:shd w:val="clear" w:color="auto" w:fill="D8E7B4" w:themeFill="accent1" w:themeFillTint="66"/>
      </w:tcPr>
    </w:tblStylePr>
    <w:tblStylePr w:type="firstCol">
      <w:rPr>
        <w:color w:val="FFFFFF" w:themeColor="background1"/>
      </w:rPr>
      <w:tblPr/>
      <w:tcPr>
        <w:shd w:val="clear" w:color="auto" w:fill="77972F" w:themeFill="accent1" w:themeFillShade="BF"/>
      </w:tcPr>
    </w:tblStylePr>
    <w:tblStylePr w:type="lastCol">
      <w:rPr>
        <w:color w:val="FFFFFF" w:themeColor="background1"/>
      </w:rPr>
      <w:tblPr/>
      <w:tcPr>
        <w:shd w:val="clear" w:color="auto" w:fill="77972F" w:themeFill="accent1" w:themeFillShade="BF"/>
      </w:tcPr>
    </w:tblStylePr>
    <w:tblStylePr w:type="band1Vert">
      <w:tblPr/>
      <w:tcPr>
        <w:shd w:val="clear" w:color="auto" w:fill="CEE2A1" w:themeFill="accent1" w:themeFillTint="7F"/>
      </w:tcPr>
    </w:tblStylePr>
    <w:tblStylePr w:type="band1Horz">
      <w:tblPr/>
      <w:tcPr>
        <w:shd w:val="clear" w:color="auto" w:fill="CEE2A1"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CF2EC" w:themeFill="accent2" w:themeFillTint="33"/>
    </w:tcPr>
    <w:tblStylePr w:type="firstRow">
      <w:rPr>
        <w:b/>
        <w:bCs/>
      </w:rPr>
      <w:tblPr/>
      <w:tcPr>
        <w:shd w:val="clear" w:color="auto" w:fill="B9E5DA" w:themeFill="accent2" w:themeFillTint="66"/>
      </w:tcPr>
    </w:tblStylePr>
    <w:tblStylePr w:type="lastRow">
      <w:rPr>
        <w:b/>
        <w:bCs/>
        <w:color w:val="000000" w:themeColor="text1"/>
      </w:rPr>
      <w:tblPr/>
      <w:tcPr>
        <w:shd w:val="clear" w:color="auto" w:fill="B9E5DA" w:themeFill="accent2" w:themeFillTint="66"/>
      </w:tcPr>
    </w:tblStylePr>
    <w:tblStylePr w:type="firstCol">
      <w:rPr>
        <w:color w:val="FFFFFF" w:themeColor="background1"/>
      </w:rPr>
      <w:tblPr/>
      <w:tcPr>
        <w:shd w:val="clear" w:color="auto" w:fill="36937C" w:themeFill="accent2" w:themeFillShade="BF"/>
      </w:tcPr>
    </w:tblStylePr>
    <w:tblStylePr w:type="lastCol">
      <w:rPr>
        <w:color w:val="FFFFFF" w:themeColor="background1"/>
      </w:rPr>
      <w:tblPr/>
      <w:tcPr>
        <w:shd w:val="clear" w:color="auto" w:fill="36937C" w:themeFill="accent2" w:themeFillShade="BF"/>
      </w:tcPr>
    </w:tblStylePr>
    <w:tblStylePr w:type="band1Vert">
      <w:tblPr/>
      <w:tcPr>
        <w:shd w:val="clear" w:color="auto" w:fill="A7DED1" w:themeFill="accent2" w:themeFillTint="7F"/>
      </w:tcPr>
    </w:tblStylePr>
    <w:tblStylePr w:type="band1Horz">
      <w:tblPr/>
      <w:tcPr>
        <w:shd w:val="clear" w:color="auto" w:fill="A7DED1"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AEBF4" w:themeFill="accent3" w:themeFillTint="33"/>
    </w:tcPr>
    <w:tblStylePr w:type="firstRow">
      <w:rPr>
        <w:b/>
        <w:bCs/>
      </w:rPr>
      <w:tblPr/>
      <w:tcPr>
        <w:shd w:val="clear" w:color="auto" w:fill="B6D7EA" w:themeFill="accent3" w:themeFillTint="66"/>
      </w:tcPr>
    </w:tblStylePr>
    <w:tblStylePr w:type="lastRow">
      <w:rPr>
        <w:b/>
        <w:bCs/>
        <w:color w:val="000000" w:themeColor="text1"/>
      </w:rPr>
      <w:tblPr/>
      <w:tcPr>
        <w:shd w:val="clear" w:color="auto" w:fill="B6D7EA" w:themeFill="accent3" w:themeFillTint="66"/>
      </w:tcPr>
    </w:tblStylePr>
    <w:tblStylePr w:type="firstCol">
      <w:rPr>
        <w:color w:val="FFFFFF" w:themeColor="background1"/>
      </w:rPr>
      <w:tblPr/>
      <w:tcPr>
        <w:shd w:val="clear" w:color="auto" w:fill="2D76A2" w:themeFill="accent3" w:themeFillShade="BF"/>
      </w:tcPr>
    </w:tblStylePr>
    <w:tblStylePr w:type="lastCol">
      <w:rPr>
        <w:color w:val="FFFFFF" w:themeColor="background1"/>
      </w:rPr>
      <w:tblPr/>
      <w:tcPr>
        <w:shd w:val="clear" w:color="auto" w:fill="2D76A2" w:themeFill="accent3" w:themeFillShade="BF"/>
      </w:tcPr>
    </w:tblStylePr>
    <w:tblStylePr w:type="band1Vert">
      <w:tblPr/>
      <w:tcPr>
        <w:shd w:val="clear" w:color="auto" w:fill="A4CDE5" w:themeFill="accent3" w:themeFillTint="7F"/>
      </w:tcPr>
    </w:tblStylePr>
    <w:tblStylePr w:type="band1Horz">
      <w:tblPr/>
      <w:tcPr>
        <w:shd w:val="clear" w:color="auto" w:fill="A4CDE5"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AE0F4" w:themeFill="accent4" w:themeFillTint="33"/>
    </w:tcPr>
    <w:tblStylePr w:type="firstRow">
      <w:rPr>
        <w:b/>
        <w:bCs/>
      </w:rPr>
      <w:tblPr/>
      <w:tcPr>
        <w:shd w:val="clear" w:color="auto" w:fill="D6C1E9" w:themeFill="accent4" w:themeFillTint="66"/>
      </w:tcPr>
    </w:tblStylePr>
    <w:tblStylePr w:type="lastRow">
      <w:rPr>
        <w:b/>
        <w:bCs/>
        <w:color w:val="000000" w:themeColor="text1"/>
      </w:rPr>
      <w:tblPr/>
      <w:tcPr>
        <w:shd w:val="clear" w:color="auto" w:fill="D6C1E9" w:themeFill="accent4" w:themeFillTint="66"/>
      </w:tcPr>
    </w:tblStylePr>
    <w:tblStylePr w:type="firstCol">
      <w:rPr>
        <w:color w:val="FFFFFF" w:themeColor="background1"/>
      </w:rPr>
      <w:tblPr/>
      <w:tcPr>
        <w:shd w:val="clear" w:color="auto" w:fill="733AA9" w:themeFill="accent4" w:themeFillShade="BF"/>
      </w:tcPr>
    </w:tblStylePr>
    <w:tblStylePr w:type="lastCol">
      <w:rPr>
        <w:color w:val="FFFFFF" w:themeColor="background1"/>
      </w:rPr>
      <w:tblPr/>
      <w:tcPr>
        <w:shd w:val="clear" w:color="auto" w:fill="733AA9" w:themeFill="accent4" w:themeFillShade="BF"/>
      </w:tcPr>
    </w:tblStylePr>
    <w:tblStylePr w:type="band1Vert">
      <w:tblPr/>
      <w:tcPr>
        <w:shd w:val="clear" w:color="auto" w:fill="CCB2E4" w:themeFill="accent4" w:themeFillTint="7F"/>
      </w:tcPr>
    </w:tblStylePr>
    <w:tblStylePr w:type="band1Horz">
      <w:tblPr/>
      <w:tcPr>
        <w:shd w:val="clear" w:color="auto" w:fill="CCB2E4"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3DBE2" w:themeFill="accent5" w:themeFillTint="33"/>
    </w:tcPr>
    <w:tblStylePr w:type="firstRow">
      <w:rPr>
        <w:b/>
        <w:bCs/>
      </w:rPr>
      <w:tblPr/>
      <w:tcPr>
        <w:shd w:val="clear" w:color="auto" w:fill="E7B8C6" w:themeFill="accent5" w:themeFillTint="66"/>
      </w:tcPr>
    </w:tblStylePr>
    <w:tblStylePr w:type="lastRow">
      <w:rPr>
        <w:b/>
        <w:bCs/>
        <w:color w:val="000000" w:themeColor="text1"/>
      </w:rPr>
      <w:tblPr/>
      <w:tcPr>
        <w:shd w:val="clear" w:color="auto" w:fill="E7B8C6" w:themeFill="accent5" w:themeFillTint="66"/>
      </w:tcPr>
    </w:tblStylePr>
    <w:tblStylePr w:type="firstCol">
      <w:rPr>
        <w:color w:val="FFFFFF" w:themeColor="background1"/>
      </w:rPr>
      <w:tblPr/>
      <w:tcPr>
        <w:shd w:val="clear" w:color="auto" w:fill="9B3351" w:themeFill="accent5" w:themeFillShade="BF"/>
      </w:tcPr>
    </w:tblStylePr>
    <w:tblStylePr w:type="lastCol">
      <w:rPr>
        <w:color w:val="FFFFFF" w:themeColor="background1"/>
      </w:rPr>
      <w:tblPr/>
      <w:tcPr>
        <w:shd w:val="clear" w:color="auto" w:fill="9B3351" w:themeFill="accent5" w:themeFillShade="BF"/>
      </w:tcPr>
    </w:tblStylePr>
    <w:tblStylePr w:type="band1Vert">
      <w:tblPr/>
      <w:tcPr>
        <w:shd w:val="clear" w:color="auto" w:fill="E2A7B8" w:themeFill="accent5" w:themeFillTint="7F"/>
      </w:tcPr>
    </w:tblStylePr>
    <w:tblStylePr w:type="band1Horz">
      <w:tblPr/>
      <w:tcPr>
        <w:shd w:val="clear" w:color="auto" w:fill="E2A7B8"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F8EBD7" w:themeFill="accent6" w:themeFillTint="33"/>
    </w:tcPr>
    <w:tblStylePr w:type="firstRow">
      <w:rPr>
        <w:b/>
        <w:bCs/>
      </w:rPr>
      <w:tblPr/>
      <w:tcPr>
        <w:shd w:val="clear" w:color="auto" w:fill="F1D7B0" w:themeFill="accent6" w:themeFillTint="66"/>
      </w:tcPr>
    </w:tblStylePr>
    <w:tblStylePr w:type="lastRow">
      <w:rPr>
        <w:b/>
        <w:bCs/>
        <w:color w:val="000000" w:themeColor="text1"/>
      </w:rPr>
      <w:tblPr/>
      <w:tcPr>
        <w:shd w:val="clear" w:color="auto" w:fill="F1D7B0" w:themeFill="accent6" w:themeFillTint="66"/>
      </w:tcPr>
    </w:tblStylePr>
    <w:tblStylePr w:type="firstCol">
      <w:rPr>
        <w:color w:val="FFFFFF" w:themeColor="background1"/>
      </w:rPr>
      <w:tblPr/>
      <w:tcPr>
        <w:shd w:val="clear" w:color="auto" w:fill="B4771E" w:themeFill="accent6" w:themeFillShade="BF"/>
      </w:tcPr>
    </w:tblStylePr>
    <w:tblStylePr w:type="lastCol">
      <w:rPr>
        <w:color w:val="FFFFFF" w:themeColor="background1"/>
      </w:rPr>
      <w:tblPr/>
      <w:tcPr>
        <w:shd w:val="clear" w:color="auto" w:fill="B4771E" w:themeFill="accent6" w:themeFillShade="BF"/>
      </w:tcPr>
    </w:tblStylePr>
    <w:tblStylePr w:type="band1Vert">
      <w:tblPr/>
      <w:tcPr>
        <w:shd w:val="clear" w:color="auto" w:fill="EECD9D" w:themeFill="accent6" w:themeFillTint="7F"/>
      </w:tcPr>
    </w:tblStylePr>
    <w:tblStylePr w:type="band1Horz">
      <w:tblPr/>
      <w:tcPr>
        <w:shd w:val="clear" w:color="auto" w:fill="EECD9D"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100FEA"/>
    <w:pPr>
      <w:spacing w:after="0" w:line="240" w:lineRule="auto"/>
    </w:p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9EC544" w:themeColor="accent1"/>
        <w:left w:val="single" w:sz="8" w:space="0" w:color="9EC544" w:themeColor="accent1"/>
        <w:bottom w:val="single" w:sz="8" w:space="0" w:color="9EC544" w:themeColor="accent1"/>
        <w:right w:val="single" w:sz="8" w:space="0" w:color="9EC544" w:themeColor="accent1"/>
      </w:tblBorders>
    </w:tblPr>
    <w:tblStylePr w:type="firstRow">
      <w:pPr>
        <w:spacing w:before="0" w:after="0" w:line="240" w:lineRule="auto"/>
      </w:pPr>
      <w:rPr>
        <w:b/>
        <w:bCs/>
        <w:color w:val="FFFFFF" w:themeColor="background1"/>
      </w:rPr>
      <w:tblPr/>
      <w:tcPr>
        <w:shd w:val="clear" w:color="auto" w:fill="9EC544" w:themeFill="accent1"/>
      </w:tcPr>
    </w:tblStylePr>
    <w:tblStylePr w:type="lastRow">
      <w:pPr>
        <w:spacing w:before="0" w:after="0" w:line="240" w:lineRule="auto"/>
      </w:pPr>
      <w:rPr>
        <w:b/>
        <w:bCs/>
      </w:rPr>
      <w:tblPr/>
      <w:tcPr>
        <w:tcBorders>
          <w:top w:val="double" w:sz="6" w:space="0" w:color="9EC544" w:themeColor="accent1"/>
          <w:left w:val="single" w:sz="8" w:space="0" w:color="9EC544" w:themeColor="accent1"/>
          <w:bottom w:val="single" w:sz="8" w:space="0" w:color="9EC544" w:themeColor="accent1"/>
          <w:right w:val="single" w:sz="8" w:space="0" w:color="9EC544" w:themeColor="accent1"/>
        </w:tcBorders>
      </w:tcPr>
    </w:tblStylePr>
    <w:tblStylePr w:type="firstCol">
      <w:rPr>
        <w:b/>
        <w:bCs/>
      </w:rPr>
    </w:tblStylePr>
    <w:tblStylePr w:type="lastCol">
      <w:rPr>
        <w:b/>
        <w:bCs/>
      </w:rPr>
    </w:tblStylePr>
    <w:tblStylePr w:type="band1Vert">
      <w:tblPr/>
      <w:tcPr>
        <w:tcBorders>
          <w:top w:val="single" w:sz="8" w:space="0" w:color="9EC544" w:themeColor="accent1"/>
          <w:left w:val="single" w:sz="8" w:space="0" w:color="9EC544" w:themeColor="accent1"/>
          <w:bottom w:val="single" w:sz="8" w:space="0" w:color="9EC544" w:themeColor="accent1"/>
          <w:right w:val="single" w:sz="8" w:space="0" w:color="9EC544" w:themeColor="accent1"/>
        </w:tcBorders>
      </w:tcPr>
    </w:tblStylePr>
    <w:tblStylePr w:type="band1Horz">
      <w:tblPr/>
      <w:tcPr>
        <w:tcBorders>
          <w:top w:val="single" w:sz="8" w:space="0" w:color="9EC544" w:themeColor="accent1"/>
          <w:left w:val="single" w:sz="8" w:space="0" w:color="9EC544" w:themeColor="accent1"/>
          <w:bottom w:val="single" w:sz="8" w:space="0" w:color="9EC544" w:themeColor="accent1"/>
          <w:right w:val="single" w:sz="8" w:space="0" w:color="9EC544"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50BEA3" w:themeColor="accent2"/>
        <w:left w:val="single" w:sz="8" w:space="0" w:color="50BEA3" w:themeColor="accent2"/>
        <w:bottom w:val="single" w:sz="8" w:space="0" w:color="50BEA3" w:themeColor="accent2"/>
        <w:right w:val="single" w:sz="8" w:space="0" w:color="50BEA3" w:themeColor="accent2"/>
      </w:tblBorders>
    </w:tblPr>
    <w:tblStylePr w:type="firstRow">
      <w:pPr>
        <w:spacing w:before="0" w:after="0" w:line="240" w:lineRule="auto"/>
      </w:pPr>
      <w:rPr>
        <w:b/>
        <w:bCs/>
        <w:color w:val="FFFFFF" w:themeColor="background1"/>
      </w:rPr>
      <w:tblPr/>
      <w:tcPr>
        <w:shd w:val="clear" w:color="auto" w:fill="50BEA3" w:themeFill="accent2"/>
      </w:tcPr>
    </w:tblStylePr>
    <w:tblStylePr w:type="lastRow">
      <w:pPr>
        <w:spacing w:before="0" w:after="0" w:line="240" w:lineRule="auto"/>
      </w:pPr>
      <w:rPr>
        <w:b/>
        <w:bCs/>
      </w:rPr>
      <w:tblPr/>
      <w:tcPr>
        <w:tcBorders>
          <w:top w:val="double" w:sz="6" w:space="0" w:color="50BEA3" w:themeColor="accent2"/>
          <w:left w:val="single" w:sz="8" w:space="0" w:color="50BEA3" w:themeColor="accent2"/>
          <w:bottom w:val="single" w:sz="8" w:space="0" w:color="50BEA3" w:themeColor="accent2"/>
          <w:right w:val="single" w:sz="8" w:space="0" w:color="50BEA3" w:themeColor="accent2"/>
        </w:tcBorders>
      </w:tcPr>
    </w:tblStylePr>
    <w:tblStylePr w:type="firstCol">
      <w:rPr>
        <w:b/>
        <w:bCs/>
      </w:rPr>
    </w:tblStylePr>
    <w:tblStylePr w:type="lastCol">
      <w:rPr>
        <w:b/>
        <w:bCs/>
      </w:rPr>
    </w:tblStylePr>
    <w:tblStylePr w:type="band1Vert">
      <w:tblPr/>
      <w:tcPr>
        <w:tcBorders>
          <w:top w:val="single" w:sz="8" w:space="0" w:color="50BEA3" w:themeColor="accent2"/>
          <w:left w:val="single" w:sz="8" w:space="0" w:color="50BEA3" w:themeColor="accent2"/>
          <w:bottom w:val="single" w:sz="8" w:space="0" w:color="50BEA3" w:themeColor="accent2"/>
          <w:right w:val="single" w:sz="8" w:space="0" w:color="50BEA3" w:themeColor="accent2"/>
        </w:tcBorders>
      </w:tcPr>
    </w:tblStylePr>
    <w:tblStylePr w:type="band1Horz">
      <w:tblPr/>
      <w:tcPr>
        <w:tcBorders>
          <w:top w:val="single" w:sz="8" w:space="0" w:color="50BEA3" w:themeColor="accent2"/>
          <w:left w:val="single" w:sz="8" w:space="0" w:color="50BEA3" w:themeColor="accent2"/>
          <w:bottom w:val="single" w:sz="8" w:space="0" w:color="50BEA3" w:themeColor="accent2"/>
          <w:right w:val="single" w:sz="8" w:space="0" w:color="50BEA3"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4A9CCC" w:themeColor="accent3"/>
        <w:left w:val="single" w:sz="8" w:space="0" w:color="4A9CCC" w:themeColor="accent3"/>
        <w:bottom w:val="single" w:sz="8" w:space="0" w:color="4A9CCC" w:themeColor="accent3"/>
        <w:right w:val="single" w:sz="8" w:space="0" w:color="4A9CCC" w:themeColor="accent3"/>
      </w:tblBorders>
    </w:tblPr>
    <w:tblStylePr w:type="firstRow">
      <w:pPr>
        <w:spacing w:before="0" w:after="0" w:line="240" w:lineRule="auto"/>
      </w:pPr>
      <w:rPr>
        <w:b/>
        <w:bCs/>
        <w:color w:val="FFFFFF" w:themeColor="background1"/>
      </w:rPr>
      <w:tblPr/>
      <w:tcPr>
        <w:shd w:val="clear" w:color="auto" w:fill="4A9CCC" w:themeFill="accent3"/>
      </w:tcPr>
    </w:tblStylePr>
    <w:tblStylePr w:type="lastRow">
      <w:pPr>
        <w:spacing w:before="0" w:after="0" w:line="240" w:lineRule="auto"/>
      </w:pPr>
      <w:rPr>
        <w:b/>
        <w:bCs/>
      </w:rPr>
      <w:tblPr/>
      <w:tcPr>
        <w:tcBorders>
          <w:top w:val="double" w:sz="6" w:space="0" w:color="4A9CCC" w:themeColor="accent3"/>
          <w:left w:val="single" w:sz="8" w:space="0" w:color="4A9CCC" w:themeColor="accent3"/>
          <w:bottom w:val="single" w:sz="8" w:space="0" w:color="4A9CCC" w:themeColor="accent3"/>
          <w:right w:val="single" w:sz="8" w:space="0" w:color="4A9CCC" w:themeColor="accent3"/>
        </w:tcBorders>
      </w:tcPr>
    </w:tblStylePr>
    <w:tblStylePr w:type="firstCol">
      <w:rPr>
        <w:b/>
        <w:bCs/>
      </w:rPr>
    </w:tblStylePr>
    <w:tblStylePr w:type="lastCol">
      <w:rPr>
        <w:b/>
        <w:bCs/>
      </w:rPr>
    </w:tblStylePr>
    <w:tblStylePr w:type="band1Vert">
      <w:tblPr/>
      <w:tcPr>
        <w:tcBorders>
          <w:top w:val="single" w:sz="8" w:space="0" w:color="4A9CCC" w:themeColor="accent3"/>
          <w:left w:val="single" w:sz="8" w:space="0" w:color="4A9CCC" w:themeColor="accent3"/>
          <w:bottom w:val="single" w:sz="8" w:space="0" w:color="4A9CCC" w:themeColor="accent3"/>
          <w:right w:val="single" w:sz="8" w:space="0" w:color="4A9CCC" w:themeColor="accent3"/>
        </w:tcBorders>
      </w:tcPr>
    </w:tblStylePr>
    <w:tblStylePr w:type="band1Horz">
      <w:tblPr/>
      <w:tcPr>
        <w:tcBorders>
          <w:top w:val="single" w:sz="8" w:space="0" w:color="4A9CCC" w:themeColor="accent3"/>
          <w:left w:val="single" w:sz="8" w:space="0" w:color="4A9CCC" w:themeColor="accent3"/>
          <w:bottom w:val="single" w:sz="8" w:space="0" w:color="4A9CCC" w:themeColor="accent3"/>
          <w:right w:val="single" w:sz="8" w:space="0" w:color="4A9CCC"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9A66CA" w:themeColor="accent4"/>
        <w:left w:val="single" w:sz="8" w:space="0" w:color="9A66CA" w:themeColor="accent4"/>
        <w:bottom w:val="single" w:sz="8" w:space="0" w:color="9A66CA" w:themeColor="accent4"/>
        <w:right w:val="single" w:sz="8" w:space="0" w:color="9A66CA" w:themeColor="accent4"/>
      </w:tblBorders>
    </w:tblPr>
    <w:tblStylePr w:type="firstRow">
      <w:pPr>
        <w:spacing w:before="0" w:after="0" w:line="240" w:lineRule="auto"/>
      </w:pPr>
      <w:rPr>
        <w:b/>
        <w:bCs/>
        <w:color w:val="FFFFFF" w:themeColor="background1"/>
      </w:rPr>
      <w:tblPr/>
      <w:tcPr>
        <w:shd w:val="clear" w:color="auto" w:fill="9A66CA" w:themeFill="accent4"/>
      </w:tcPr>
    </w:tblStylePr>
    <w:tblStylePr w:type="lastRow">
      <w:pPr>
        <w:spacing w:before="0" w:after="0" w:line="240" w:lineRule="auto"/>
      </w:pPr>
      <w:rPr>
        <w:b/>
        <w:bCs/>
      </w:rPr>
      <w:tblPr/>
      <w:tcPr>
        <w:tcBorders>
          <w:top w:val="double" w:sz="6" w:space="0" w:color="9A66CA" w:themeColor="accent4"/>
          <w:left w:val="single" w:sz="8" w:space="0" w:color="9A66CA" w:themeColor="accent4"/>
          <w:bottom w:val="single" w:sz="8" w:space="0" w:color="9A66CA" w:themeColor="accent4"/>
          <w:right w:val="single" w:sz="8" w:space="0" w:color="9A66CA" w:themeColor="accent4"/>
        </w:tcBorders>
      </w:tcPr>
    </w:tblStylePr>
    <w:tblStylePr w:type="firstCol">
      <w:rPr>
        <w:b/>
        <w:bCs/>
      </w:rPr>
    </w:tblStylePr>
    <w:tblStylePr w:type="lastCol">
      <w:rPr>
        <w:b/>
        <w:bCs/>
      </w:rPr>
    </w:tblStylePr>
    <w:tblStylePr w:type="band1Vert">
      <w:tblPr/>
      <w:tcPr>
        <w:tcBorders>
          <w:top w:val="single" w:sz="8" w:space="0" w:color="9A66CA" w:themeColor="accent4"/>
          <w:left w:val="single" w:sz="8" w:space="0" w:color="9A66CA" w:themeColor="accent4"/>
          <w:bottom w:val="single" w:sz="8" w:space="0" w:color="9A66CA" w:themeColor="accent4"/>
          <w:right w:val="single" w:sz="8" w:space="0" w:color="9A66CA" w:themeColor="accent4"/>
        </w:tcBorders>
      </w:tcPr>
    </w:tblStylePr>
    <w:tblStylePr w:type="band1Horz">
      <w:tblPr/>
      <w:tcPr>
        <w:tcBorders>
          <w:top w:val="single" w:sz="8" w:space="0" w:color="9A66CA" w:themeColor="accent4"/>
          <w:left w:val="single" w:sz="8" w:space="0" w:color="9A66CA" w:themeColor="accent4"/>
          <w:bottom w:val="single" w:sz="8" w:space="0" w:color="9A66CA" w:themeColor="accent4"/>
          <w:right w:val="single" w:sz="8" w:space="0" w:color="9A66CA"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C54F71" w:themeColor="accent5"/>
        <w:left w:val="single" w:sz="8" w:space="0" w:color="C54F71" w:themeColor="accent5"/>
        <w:bottom w:val="single" w:sz="8" w:space="0" w:color="C54F71" w:themeColor="accent5"/>
        <w:right w:val="single" w:sz="8" w:space="0" w:color="C54F71" w:themeColor="accent5"/>
      </w:tblBorders>
    </w:tblPr>
    <w:tblStylePr w:type="firstRow">
      <w:pPr>
        <w:spacing w:before="0" w:after="0" w:line="240" w:lineRule="auto"/>
      </w:pPr>
      <w:rPr>
        <w:b/>
        <w:bCs/>
        <w:color w:val="FFFFFF" w:themeColor="background1"/>
      </w:rPr>
      <w:tblPr/>
      <w:tcPr>
        <w:shd w:val="clear" w:color="auto" w:fill="C54F71" w:themeFill="accent5"/>
      </w:tcPr>
    </w:tblStylePr>
    <w:tblStylePr w:type="lastRow">
      <w:pPr>
        <w:spacing w:before="0" w:after="0" w:line="240" w:lineRule="auto"/>
      </w:pPr>
      <w:rPr>
        <w:b/>
        <w:bCs/>
      </w:rPr>
      <w:tblPr/>
      <w:tcPr>
        <w:tcBorders>
          <w:top w:val="double" w:sz="6" w:space="0" w:color="C54F71" w:themeColor="accent5"/>
          <w:left w:val="single" w:sz="8" w:space="0" w:color="C54F71" w:themeColor="accent5"/>
          <w:bottom w:val="single" w:sz="8" w:space="0" w:color="C54F71" w:themeColor="accent5"/>
          <w:right w:val="single" w:sz="8" w:space="0" w:color="C54F71" w:themeColor="accent5"/>
        </w:tcBorders>
      </w:tcPr>
    </w:tblStylePr>
    <w:tblStylePr w:type="firstCol">
      <w:rPr>
        <w:b/>
        <w:bCs/>
      </w:rPr>
    </w:tblStylePr>
    <w:tblStylePr w:type="lastCol">
      <w:rPr>
        <w:b/>
        <w:bCs/>
      </w:rPr>
    </w:tblStylePr>
    <w:tblStylePr w:type="band1Vert">
      <w:tblPr/>
      <w:tcPr>
        <w:tcBorders>
          <w:top w:val="single" w:sz="8" w:space="0" w:color="C54F71" w:themeColor="accent5"/>
          <w:left w:val="single" w:sz="8" w:space="0" w:color="C54F71" w:themeColor="accent5"/>
          <w:bottom w:val="single" w:sz="8" w:space="0" w:color="C54F71" w:themeColor="accent5"/>
          <w:right w:val="single" w:sz="8" w:space="0" w:color="C54F71" w:themeColor="accent5"/>
        </w:tcBorders>
      </w:tcPr>
    </w:tblStylePr>
    <w:tblStylePr w:type="band1Horz">
      <w:tblPr/>
      <w:tcPr>
        <w:tcBorders>
          <w:top w:val="single" w:sz="8" w:space="0" w:color="C54F71" w:themeColor="accent5"/>
          <w:left w:val="single" w:sz="8" w:space="0" w:color="C54F71" w:themeColor="accent5"/>
          <w:bottom w:val="single" w:sz="8" w:space="0" w:color="C54F71" w:themeColor="accent5"/>
          <w:right w:val="single" w:sz="8" w:space="0" w:color="C54F71"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DE9C3C" w:themeColor="accent6"/>
        <w:left w:val="single" w:sz="8" w:space="0" w:color="DE9C3C" w:themeColor="accent6"/>
        <w:bottom w:val="single" w:sz="8" w:space="0" w:color="DE9C3C" w:themeColor="accent6"/>
        <w:right w:val="single" w:sz="8" w:space="0" w:color="DE9C3C" w:themeColor="accent6"/>
      </w:tblBorders>
    </w:tblPr>
    <w:tblStylePr w:type="firstRow">
      <w:pPr>
        <w:spacing w:before="0" w:after="0" w:line="240" w:lineRule="auto"/>
      </w:pPr>
      <w:rPr>
        <w:b/>
        <w:bCs/>
        <w:color w:val="FFFFFF" w:themeColor="background1"/>
      </w:rPr>
      <w:tblPr/>
      <w:tcPr>
        <w:shd w:val="clear" w:color="auto" w:fill="DE9C3C" w:themeFill="accent6"/>
      </w:tcPr>
    </w:tblStylePr>
    <w:tblStylePr w:type="lastRow">
      <w:pPr>
        <w:spacing w:before="0" w:after="0" w:line="240" w:lineRule="auto"/>
      </w:pPr>
      <w:rPr>
        <w:b/>
        <w:bCs/>
      </w:rPr>
      <w:tblPr/>
      <w:tcPr>
        <w:tcBorders>
          <w:top w:val="double" w:sz="6" w:space="0" w:color="DE9C3C" w:themeColor="accent6"/>
          <w:left w:val="single" w:sz="8" w:space="0" w:color="DE9C3C" w:themeColor="accent6"/>
          <w:bottom w:val="single" w:sz="8" w:space="0" w:color="DE9C3C" w:themeColor="accent6"/>
          <w:right w:val="single" w:sz="8" w:space="0" w:color="DE9C3C" w:themeColor="accent6"/>
        </w:tcBorders>
      </w:tcPr>
    </w:tblStylePr>
    <w:tblStylePr w:type="firstCol">
      <w:rPr>
        <w:b/>
        <w:bCs/>
      </w:rPr>
    </w:tblStylePr>
    <w:tblStylePr w:type="lastCol">
      <w:rPr>
        <w:b/>
        <w:bCs/>
      </w:rPr>
    </w:tblStylePr>
    <w:tblStylePr w:type="band1Vert">
      <w:tblPr/>
      <w:tcPr>
        <w:tcBorders>
          <w:top w:val="single" w:sz="8" w:space="0" w:color="DE9C3C" w:themeColor="accent6"/>
          <w:left w:val="single" w:sz="8" w:space="0" w:color="DE9C3C" w:themeColor="accent6"/>
          <w:bottom w:val="single" w:sz="8" w:space="0" w:color="DE9C3C" w:themeColor="accent6"/>
          <w:right w:val="single" w:sz="8" w:space="0" w:color="DE9C3C" w:themeColor="accent6"/>
        </w:tcBorders>
      </w:tcPr>
    </w:tblStylePr>
    <w:tblStylePr w:type="band1Horz">
      <w:tblPr/>
      <w:tcPr>
        <w:tcBorders>
          <w:top w:val="single" w:sz="8" w:space="0" w:color="DE9C3C" w:themeColor="accent6"/>
          <w:left w:val="single" w:sz="8" w:space="0" w:color="DE9C3C" w:themeColor="accent6"/>
          <w:bottom w:val="single" w:sz="8" w:space="0" w:color="DE9C3C" w:themeColor="accent6"/>
          <w:right w:val="single" w:sz="8" w:space="0" w:color="DE9C3C"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77972F" w:themeColor="accent1" w:themeShade="BF"/>
    </w:rPr>
    <w:tblPr>
      <w:tblStyleRowBandSize w:val="1"/>
      <w:tblStyleColBandSize w:val="1"/>
      <w:tblBorders>
        <w:top w:val="single" w:sz="8" w:space="0" w:color="9EC544" w:themeColor="accent1"/>
        <w:bottom w:val="single" w:sz="8" w:space="0" w:color="9EC544" w:themeColor="accent1"/>
      </w:tblBorders>
    </w:tblPr>
    <w:tblStylePr w:type="firstRow">
      <w:pPr>
        <w:spacing w:before="0" w:after="0" w:line="240" w:lineRule="auto"/>
      </w:pPr>
      <w:rPr>
        <w:b/>
        <w:bCs/>
      </w:rPr>
      <w:tblPr/>
      <w:tcPr>
        <w:tcBorders>
          <w:top w:val="single" w:sz="8" w:space="0" w:color="9EC544" w:themeColor="accent1"/>
          <w:left w:val="nil"/>
          <w:bottom w:val="single" w:sz="8" w:space="0" w:color="9EC544" w:themeColor="accent1"/>
          <w:right w:val="nil"/>
          <w:insideH w:val="nil"/>
          <w:insideV w:val="nil"/>
        </w:tcBorders>
      </w:tcPr>
    </w:tblStylePr>
    <w:tblStylePr w:type="lastRow">
      <w:pPr>
        <w:spacing w:before="0" w:after="0" w:line="240" w:lineRule="auto"/>
      </w:pPr>
      <w:rPr>
        <w:b/>
        <w:bCs/>
      </w:rPr>
      <w:tblPr/>
      <w:tcPr>
        <w:tcBorders>
          <w:top w:val="single" w:sz="8" w:space="0" w:color="9EC544" w:themeColor="accent1"/>
          <w:left w:val="nil"/>
          <w:bottom w:val="single" w:sz="8" w:space="0" w:color="9EC5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0D0" w:themeFill="accent1" w:themeFillTint="3F"/>
      </w:tcPr>
    </w:tblStylePr>
    <w:tblStylePr w:type="band1Horz">
      <w:tblPr/>
      <w:tcPr>
        <w:tcBorders>
          <w:left w:val="nil"/>
          <w:right w:val="nil"/>
          <w:insideH w:val="nil"/>
          <w:insideV w:val="nil"/>
        </w:tcBorders>
        <w:shd w:val="clear" w:color="auto" w:fill="E6F0D0" w:themeFill="accent1" w:themeFillTint="3F"/>
      </w:tcPr>
    </w:tblStylePr>
  </w:style>
  <w:style w:type="table" w:styleId="Sombreadoclaro-nfasis2">
    <w:name w:val="Light Shading Accent 2"/>
    <w:basedOn w:val="Tablanormal"/>
    <w:uiPriority w:val="60"/>
    <w:semiHidden/>
    <w:unhideWhenUsed/>
    <w:rsid w:val="00650219"/>
    <w:rPr>
      <w:color w:val="36937C" w:themeColor="accent2" w:themeShade="BF"/>
    </w:rPr>
    <w:tblPr>
      <w:tblStyleRowBandSize w:val="1"/>
      <w:tblStyleColBandSize w:val="1"/>
      <w:tblBorders>
        <w:top w:val="single" w:sz="8" w:space="0" w:color="50BEA3" w:themeColor="accent2"/>
        <w:bottom w:val="single" w:sz="8" w:space="0" w:color="50BEA3" w:themeColor="accent2"/>
      </w:tblBorders>
    </w:tblPr>
    <w:tblStylePr w:type="firstRow">
      <w:pPr>
        <w:spacing w:before="0" w:after="0" w:line="240" w:lineRule="auto"/>
      </w:pPr>
      <w:rPr>
        <w:b/>
        <w:bCs/>
      </w:rPr>
      <w:tblPr/>
      <w:tcPr>
        <w:tcBorders>
          <w:top w:val="single" w:sz="8" w:space="0" w:color="50BEA3" w:themeColor="accent2"/>
          <w:left w:val="nil"/>
          <w:bottom w:val="single" w:sz="8" w:space="0" w:color="50BEA3" w:themeColor="accent2"/>
          <w:right w:val="nil"/>
          <w:insideH w:val="nil"/>
          <w:insideV w:val="nil"/>
        </w:tcBorders>
      </w:tcPr>
    </w:tblStylePr>
    <w:tblStylePr w:type="lastRow">
      <w:pPr>
        <w:spacing w:before="0" w:after="0" w:line="240" w:lineRule="auto"/>
      </w:pPr>
      <w:rPr>
        <w:b/>
        <w:bCs/>
      </w:rPr>
      <w:tblPr/>
      <w:tcPr>
        <w:tcBorders>
          <w:top w:val="single" w:sz="8" w:space="0" w:color="50BEA3" w:themeColor="accent2"/>
          <w:left w:val="nil"/>
          <w:bottom w:val="single" w:sz="8" w:space="0" w:color="50BEA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8" w:themeFill="accent2" w:themeFillTint="3F"/>
      </w:tcPr>
    </w:tblStylePr>
    <w:tblStylePr w:type="band1Horz">
      <w:tblPr/>
      <w:tcPr>
        <w:tcBorders>
          <w:left w:val="nil"/>
          <w:right w:val="nil"/>
          <w:insideH w:val="nil"/>
          <w:insideV w:val="nil"/>
        </w:tcBorders>
        <w:shd w:val="clear" w:color="auto" w:fill="D3EFE8" w:themeFill="accent2" w:themeFillTint="3F"/>
      </w:tcPr>
    </w:tblStylePr>
  </w:style>
  <w:style w:type="table" w:styleId="Sombreadoclaro-nfasis3">
    <w:name w:val="Light Shading Accent 3"/>
    <w:basedOn w:val="Tablanormal"/>
    <w:uiPriority w:val="60"/>
    <w:semiHidden/>
    <w:unhideWhenUsed/>
    <w:rsid w:val="00650219"/>
    <w:rPr>
      <w:color w:val="2D76A2" w:themeColor="accent3" w:themeShade="BF"/>
    </w:rPr>
    <w:tblPr>
      <w:tblStyleRowBandSize w:val="1"/>
      <w:tblStyleColBandSize w:val="1"/>
      <w:tblBorders>
        <w:top w:val="single" w:sz="8" w:space="0" w:color="4A9CCC" w:themeColor="accent3"/>
        <w:bottom w:val="single" w:sz="8" w:space="0" w:color="4A9CCC" w:themeColor="accent3"/>
      </w:tblBorders>
    </w:tblPr>
    <w:tblStylePr w:type="firstRow">
      <w:pPr>
        <w:spacing w:before="0" w:after="0" w:line="240" w:lineRule="auto"/>
      </w:pPr>
      <w:rPr>
        <w:b/>
        <w:bCs/>
      </w:rPr>
      <w:tblPr/>
      <w:tcPr>
        <w:tcBorders>
          <w:top w:val="single" w:sz="8" w:space="0" w:color="4A9CCC" w:themeColor="accent3"/>
          <w:left w:val="nil"/>
          <w:bottom w:val="single" w:sz="8" w:space="0" w:color="4A9CCC" w:themeColor="accent3"/>
          <w:right w:val="nil"/>
          <w:insideH w:val="nil"/>
          <w:insideV w:val="nil"/>
        </w:tcBorders>
      </w:tcPr>
    </w:tblStylePr>
    <w:tblStylePr w:type="lastRow">
      <w:pPr>
        <w:spacing w:before="0" w:after="0" w:line="240" w:lineRule="auto"/>
      </w:pPr>
      <w:rPr>
        <w:b/>
        <w:bCs/>
      </w:rPr>
      <w:tblPr/>
      <w:tcPr>
        <w:tcBorders>
          <w:top w:val="single" w:sz="8" w:space="0" w:color="4A9CCC" w:themeColor="accent3"/>
          <w:left w:val="nil"/>
          <w:bottom w:val="single" w:sz="8" w:space="0" w:color="4A9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2" w:themeFill="accent3" w:themeFillTint="3F"/>
      </w:tcPr>
    </w:tblStylePr>
    <w:tblStylePr w:type="band1Horz">
      <w:tblPr/>
      <w:tcPr>
        <w:tcBorders>
          <w:left w:val="nil"/>
          <w:right w:val="nil"/>
          <w:insideH w:val="nil"/>
          <w:insideV w:val="nil"/>
        </w:tcBorders>
        <w:shd w:val="clear" w:color="auto" w:fill="D2E6F2" w:themeFill="accent3" w:themeFillTint="3F"/>
      </w:tcPr>
    </w:tblStylePr>
  </w:style>
  <w:style w:type="table" w:styleId="Sombreadoclaro-nfasis4">
    <w:name w:val="Light Shading Accent 4"/>
    <w:basedOn w:val="Tablanormal"/>
    <w:uiPriority w:val="60"/>
    <w:semiHidden/>
    <w:unhideWhenUsed/>
    <w:rsid w:val="00650219"/>
    <w:rPr>
      <w:color w:val="733AA9" w:themeColor="accent4" w:themeShade="BF"/>
    </w:rPr>
    <w:tblPr>
      <w:tblStyleRowBandSize w:val="1"/>
      <w:tblStyleColBandSize w:val="1"/>
      <w:tblBorders>
        <w:top w:val="single" w:sz="8" w:space="0" w:color="9A66CA" w:themeColor="accent4"/>
        <w:bottom w:val="single" w:sz="8" w:space="0" w:color="9A66CA" w:themeColor="accent4"/>
      </w:tblBorders>
    </w:tblPr>
    <w:tblStylePr w:type="firstRow">
      <w:pPr>
        <w:spacing w:before="0" w:after="0" w:line="240" w:lineRule="auto"/>
      </w:pPr>
      <w:rPr>
        <w:b/>
        <w:bCs/>
      </w:rPr>
      <w:tblPr/>
      <w:tcPr>
        <w:tcBorders>
          <w:top w:val="single" w:sz="8" w:space="0" w:color="9A66CA" w:themeColor="accent4"/>
          <w:left w:val="nil"/>
          <w:bottom w:val="single" w:sz="8" w:space="0" w:color="9A66CA" w:themeColor="accent4"/>
          <w:right w:val="nil"/>
          <w:insideH w:val="nil"/>
          <w:insideV w:val="nil"/>
        </w:tcBorders>
      </w:tcPr>
    </w:tblStylePr>
    <w:tblStylePr w:type="lastRow">
      <w:pPr>
        <w:spacing w:before="0" w:after="0" w:line="240" w:lineRule="auto"/>
      </w:pPr>
      <w:rPr>
        <w:b/>
        <w:bCs/>
      </w:rPr>
      <w:tblPr/>
      <w:tcPr>
        <w:tcBorders>
          <w:top w:val="single" w:sz="8" w:space="0" w:color="9A66CA" w:themeColor="accent4"/>
          <w:left w:val="nil"/>
          <w:bottom w:val="single" w:sz="8" w:space="0" w:color="9A66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D9F2" w:themeFill="accent4" w:themeFillTint="3F"/>
      </w:tcPr>
    </w:tblStylePr>
    <w:tblStylePr w:type="band1Horz">
      <w:tblPr/>
      <w:tcPr>
        <w:tcBorders>
          <w:left w:val="nil"/>
          <w:right w:val="nil"/>
          <w:insideH w:val="nil"/>
          <w:insideV w:val="nil"/>
        </w:tcBorders>
        <w:shd w:val="clear" w:color="auto" w:fill="E5D9F2" w:themeFill="accent4" w:themeFillTint="3F"/>
      </w:tcPr>
    </w:tblStylePr>
  </w:style>
  <w:style w:type="table" w:styleId="Sombreadoclaro-nfasis5">
    <w:name w:val="Light Shading Accent 5"/>
    <w:basedOn w:val="Tablanormal"/>
    <w:uiPriority w:val="60"/>
    <w:semiHidden/>
    <w:unhideWhenUsed/>
    <w:rsid w:val="00650219"/>
    <w:rPr>
      <w:color w:val="9B3351" w:themeColor="accent5" w:themeShade="BF"/>
    </w:rPr>
    <w:tblPr>
      <w:tblStyleRowBandSize w:val="1"/>
      <w:tblStyleColBandSize w:val="1"/>
      <w:tblBorders>
        <w:top w:val="single" w:sz="8" w:space="0" w:color="C54F71" w:themeColor="accent5"/>
        <w:bottom w:val="single" w:sz="8" w:space="0" w:color="C54F71" w:themeColor="accent5"/>
      </w:tblBorders>
    </w:tblPr>
    <w:tblStylePr w:type="firstRow">
      <w:pPr>
        <w:spacing w:before="0" w:after="0" w:line="240" w:lineRule="auto"/>
      </w:pPr>
      <w:rPr>
        <w:b/>
        <w:bCs/>
      </w:rPr>
      <w:tblPr/>
      <w:tcPr>
        <w:tcBorders>
          <w:top w:val="single" w:sz="8" w:space="0" w:color="C54F71" w:themeColor="accent5"/>
          <w:left w:val="nil"/>
          <w:bottom w:val="single" w:sz="8" w:space="0" w:color="C54F71" w:themeColor="accent5"/>
          <w:right w:val="nil"/>
          <w:insideH w:val="nil"/>
          <w:insideV w:val="nil"/>
        </w:tcBorders>
      </w:tcPr>
    </w:tblStylePr>
    <w:tblStylePr w:type="lastRow">
      <w:pPr>
        <w:spacing w:before="0" w:after="0" w:line="240" w:lineRule="auto"/>
      </w:pPr>
      <w:rPr>
        <w:b/>
        <w:bCs/>
      </w:rPr>
      <w:tblPr/>
      <w:tcPr>
        <w:tcBorders>
          <w:top w:val="single" w:sz="8" w:space="0" w:color="C54F71" w:themeColor="accent5"/>
          <w:left w:val="nil"/>
          <w:bottom w:val="single" w:sz="8" w:space="0" w:color="C54F7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D3DB" w:themeFill="accent5" w:themeFillTint="3F"/>
      </w:tcPr>
    </w:tblStylePr>
    <w:tblStylePr w:type="band1Horz">
      <w:tblPr/>
      <w:tcPr>
        <w:tcBorders>
          <w:left w:val="nil"/>
          <w:right w:val="nil"/>
          <w:insideH w:val="nil"/>
          <w:insideV w:val="nil"/>
        </w:tcBorders>
        <w:shd w:val="clear" w:color="auto" w:fill="F0D3DB" w:themeFill="accent5" w:themeFillTint="3F"/>
      </w:tcPr>
    </w:tblStylePr>
  </w:style>
  <w:style w:type="table" w:styleId="Sombreadoclaro-nfasis6">
    <w:name w:val="Light Shading Accent 6"/>
    <w:basedOn w:val="Tablanormal"/>
    <w:uiPriority w:val="60"/>
    <w:semiHidden/>
    <w:unhideWhenUsed/>
    <w:rsid w:val="00650219"/>
    <w:rPr>
      <w:color w:val="B4771E" w:themeColor="accent6" w:themeShade="BF"/>
    </w:rPr>
    <w:tblPr>
      <w:tblStyleRowBandSize w:val="1"/>
      <w:tblStyleColBandSize w:val="1"/>
      <w:tblBorders>
        <w:top w:val="single" w:sz="8" w:space="0" w:color="DE9C3C" w:themeColor="accent6"/>
        <w:bottom w:val="single" w:sz="8" w:space="0" w:color="DE9C3C" w:themeColor="accent6"/>
      </w:tblBorders>
    </w:tblPr>
    <w:tblStylePr w:type="firstRow">
      <w:pPr>
        <w:spacing w:before="0" w:after="0" w:line="240" w:lineRule="auto"/>
      </w:pPr>
      <w:rPr>
        <w:b/>
        <w:bCs/>
      </w:rPr>
      <w:tblPr/>
      <w:tcPr>
        <w:tcBorders>
          <w:top w:val="single" w:sz="8" w:space="0" w:color="DE9C3C" w:themeColor="accent6"/>
          <w:left w:val="nil"/>
          <w:bottom w:val="single" w:sz="8" w:space="0" w:color="DE9C3C" w:themeColor="accent6"/>
          <w:right w:val="nil"/>
          <w:insideH w:val="nil"/>
          <w:insideV w:val="nil"/>
        </w:tcBorders>
      </w:tcPr>
    </w:tblStylePr>
    <w:tblStylePr w:type="lastRow">
      <w:pPr>
        <w:spacing w:before="0" w:after="0" w:line="240" w:lineRule="auto"/>
      </w:pPr>
      <w:rPr>
        <w:b/>
        <w:bCs/>
      </w:rPr>
      <w:tblPr/>
      <w:tcPr>
        <w:tcBorders>
          <w:top w:val="single" w:sz="8" w:space="0" w:color="DE9C3C" w:themeColor="accent6"/>
          <w:left w:val="nil"/>
          <w:bottom w:val="single" w:sz="8" w:space="0" w:color="DE9C3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E" w:themeFill="accent6" w:themeFillTint="3F"/>
      </w:tcPr>
    </w:tblStylePr>
    <w:tblStylePr w:type="band1Horz">
      <w:tblPr/>
      <w:tcPr>
        <w:tcBorders>
          <w:left w:val="nil"/>
          <w:right w:val="nil"/>
          <w:insideH w:val="nil"/>
          <w:insideV w:val="nil"/>
        </w:tcBorders>
        <w:shd w:val="clear" w:color="auto" w:fill="F7E6CE"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9EC544" w:themeColor="accent1"/>
        <w:left w:val="single" w:sz="8" w:space="0" w:color="9EC544" w:themeColor="accent1"/>
        <w:bottom w:val="single" w:sz="8" w:space="0" w:color="9EC544" w:themeColor="accent1"/>
        <w:right w:val="single" w:sz="8" w:space="0" w:color="9EC544" w:themeColor="accent1"/>
        <w:insideH w:val="single" w:sz="8" w:space="0" w:color="9EC544" w:themeColor="accent1"/>
        <w:insideV w:val="single" w:sz="8" w:space="0" w:color="9EC5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C544" w:themeColor="accent1"/>
          <w:left w:val="single" w:sz="8" w:space="0" w:color="9EC544" w:themeColor="accent1"/>
          <w:bottom w:val="single" w:sz="18" w:space="0" w:color="9EC544" w:themeColor="accent1"/>
          <w:right w:val="single" w:sz="8" w:space="0" w:color="9EC544" w:themeColor="accent1"/>
          <w:insideH w:val="nil"/>
          <w:insideV w:val="single" w:sz="8" w:space="0" w:color="9EC5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C544" w:themeColor="accent1"/>
          <w:left w:val="single" w:sz="8" w:space="0" w:color="9EC544" w:themeColor="accent1"/>
          <w:bottom w:val="single" w:sz="8" w:space="0" w:color="9EC544" w:themeColor="accent1"/>
          <w:right w:val="single" w:sz="8" w:space="0" w:color="9EC544" w:themeColor="accent1"/>
          <w:insideH w:val="nil"/>
          <w:insideV w:val="single" w:sz="8" w:space="0" w:color="9EC5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C544" w:themeColor="accent1"/>
          <w:left w:val="single" w:sz="8" w:space="0" w:color="9EC544" w:themeColor="accent1"/>
          <w:bottom w:val="single" w:sz="8" w:space="0" w:color="9EC544" w:themeColor="accent1"/>
          <w:right w:val="single" w:sz="8" w:space="0" w:color="9EC544" w:themeColor="accent1"/>
        </w:tcBorders>
      </w:tcPr>
    </w:tblStylePr>
    <w:tblStylePr w:type="band1Vert">
      <w:tblPr/>
      <w:tcPr>
        <w:tcBorders>
          <w:top w:val="single" w:sz="8" w:space="0" w:color="9EC544" w:themeColor="accent1"/>
          <w:left w:val="single" w:sz="8" w:space="0" w:color="9EC544" w:themeColor="accent1"/>
          <w:bottom w:val="single" w:sz="8" w:space="0" w:color="9EC544" w:themeColor="accent1"/>
          <w:right w:val="single" w:sz="8" w:space="0" w:color="9EC544" w:themeColor="accent1"/>
        </w:tcBorders>
        <w:shd w:val="clear" w:color="auto" w:fill="E6F0D0" w:themeFill="accent1" w:themeFillTint="3F"/>
      </w:tcPr>
    </w:tblStylePr>
    <w:tblStylePr w:type="band1Horz">
      <w:tblPr/>
      <w:tcPr>
        <w:tcBorders>
          <w:top w:val="single" w:sz="8" w:space="0" w:color="9EC544" w:themeColor="accent1"/>
          <w:left w:val="single" w:sz="8" w:space="0" w:color="9EC544" w:themeColor="accent1"/>
          <w:bottom w:val="single" w:sz="8" w:space="0" w:color="9EC544" w:themeColor="accent1"/>
          <w:right w:val="single" w:sz="8" w:space="0" w:color="9EC544" w:themeColor="accent1"/>
          <w:insideV w:val="single" w:sz="8" w:space="0" w:color="9EC544" w:themeColor="accent1"/>
        </w:tcBorders>
        <w:shd w:val="clear" w:color="auto" w:fill="E6F0D0" w:themeFill="accent1" w:themeFillTint="3F"/>
      </w:tcPr>
    </w:tblStylePr>
    <w:tblStylePr w:type="band2Horz">
      <w:tblPr/>
      <w:tcPr>
        <w:tcBorders>
          <w:top w:val="single" w:sz="8" w:space="0" w:color="9EC544" w:themeColor="accent1"/>
          <w:left w:val="single" w:sz="8" w:space="0" w:color="9EC544" w:themeColor="accent1"/>
          <w:bottom w:val="single" w:sz="8" w:space="0" w:color="9EC544" w:themeColor="accent1"/>
          <w:right w:val="single" w:sz="8" w:space="0" w:color="9EC544" w:themeColor="accent1"/>
          <w:insideV w:val="single" w:sz="8" w:space="0" w:color="9EC544"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50BEA3" w:themeColor="accent2"/>
        <w:left w:val="single" w:sz="8" w:space="0" w:color="50BEA3" w:themeColor="accent2"/>
        <w:bottom w:val="single" w:sz="8" w:space="0" w:color="50BEA3" w:themeColor="accent2"/>
        <w:right w:val="single" w:sz="8" w:space="0" w:color="50BEA3" w:themeColor="accent2"/>
        <w:insideH w:val="single" w:sz="8" w:space="0" w:color="50BEA3" w:themeColor="accent2"/>
        <w:insideV w:val="single" w:sz="8" w:space="0" w:color="50BEA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A3" w:themeColor="accent2"/>
          <w:left w:val="single" w:sz="8" w:space="0" w:color="50BEA3" w:themeColor="accent2"/>
          <w:bottom w:val="single" w:sz="18" w:space="0" w:color="50BEA3" w:themeColor="accent2"/>
          <w:right w:val="single" w:sz="8" w:space="0" w:color="50BEA3" w:themeColor="accent2"/>
          <w:insideH w:val="nil"/>
          <w:insideV w:val="single" w:sz="8" w:space="0" w:color="50BEA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A3" w:themeColor="accent2"/>
          <w:left w:val="single" w:sz="8" w:space="0" w:color="50BEA3" w:themeColor="accent2"/>
          <w:bottom w:val="single" w:sz="8" w:space="0" w:color="50BEA3" w:themeColor="accent2"/>
          <w:right w:val="single" w:sz="8" w:space="0" w:color="50BEA3" w:themeColor="accent2"/>
          <w:insideH w:val="nil"/>
          <w:insideV w:val="single" w:sz="8" w:space="0" w:color="50BEA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A3" w:themeColor="accent2"/>
          <w:left w:val="single" w:sz="8" w:space="0" w:color="50BEA3" w:themeColor="accent2"/>
          <w:bottom w:val="single" w:sz="8" w:space="0" w:color="50BEA3" w:themeColor="accent2"/>
          <w:right w:val="single" w:sz="8" w:space="0" w:color="50BEA3" w:themeColor="accent2"/>
        </w:tcBorders>
      </w:tcPr>
    </w:tblStylePr>
    <w:tblStylePr w:type="band1Vert">
      <w:tblPr/>
      <w:tcPr>
        <w:tcBorders>
          <w:top w:val="single" w:sz="8" w:space="0" w:color="50BEA3" w:themeColor="accent2"/>
          <w:left w:val="single" w:sz="8" w:space="0" w:color="50BEA3" w:themeColor="accent2"/>
          <w:bottom w:val="single" w:sz="8" w:space="0" w:color="50BEA3" w:themeColor="accent2"/>
          <w:right w:val="single" w:sz="8" w:space="0" w:color="50BEA3" w:themeColor="accent2"/>
        </w:tcBorders>
        <w:shd w:val="clear" w:color="auto" w:fill="D3EFE8" w:themeFill="accent2" w:themeFillTint="3F"/>
      </w:tcPr>
    </w:tblStylePr>
    <w:tblStylePr w:type="band1Horz">
      <w:tblPr/>
      <w:tcPr>
        <w:tcBorders>
          <w:top w:val="single" w:sz="8" w:space="0" w:color="50BEA3" w:themeColor="accent2"/>
          <w:left w:val="single" w:sz="8" w:space="0" w:color="50BEA3" w:themeColor="accent2"/>
          <w:bottom w:val="single" w:sz="8" w:space="0" w:color="50BEA3" w:themeColor="accent2"/>
          <w:right w:val="single" w:sz="8" w:space="0" w:color="50BEA3" w:themeColor="accent2"/>
          <w:insideV w:val="single" w:sz="8" w:space="0" w:color="50BEA3" w:themeColor="accent2"/>
        </w:tcBorders>
        <w:shd w:val="clear" w:color="auto" w:fill="D3EFE8" w:themeFill="accent2" w:themeFillTint="3F"/>
      </w:tcPr>
    </w:tblStylePr>
    <w:tblStylePr w:type="band2Horz">
      <w:tblPr/>
      <w:tcPr>
        <w:tcBorders>
          <w:top w:val="single" w:sz="8" w:space="0" w:color="50BEA3" w:themeColor="accent2"/>
          <w:left w:val="single" w:sz="8" w:space="0" w:color="50BEA3" w:themeColor="accent2"/>
          <w:bottom w:val="single" w:sz="8" w:space="0" w:color="50BEA3" w:themeColor="accent2"/>
          <w:right w:val="single" w:sz="8" w:space="0" w:color="50BEA3" w:themeColor="accent2"/>
          <w:insideV w:val="single" w:sz="8" w:space="0" w:color="50BEA3"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4A9CCC" w:themeColor="accent3"/>
        <w:left w:val="single" w:sz="8" w:space="0" w:color="4A9CCC" w:themeColor="accent3"/>
        <w:bottom w:val="single" w:sz="8" w:space="0" w:color="4A9CCC" w:themeColor="accent3"/>
        <w:right w:val="single" w:sz="8" w:space="0" w:color="4A9CCC" w:themeColor="accent3"/>
        <w:insideH w:val="single" w:sz="8" w:space="0" w:color="4A9CCC" w:themeColor="accent3"/>
        <w:insideV w:val="single" w:sz="8" w:space="0" w:color="4A9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9CCC" w:themeColor="accent3"/>
          <w:left w:val="single" w:sz="8" w:space="0" w:color="4A9CCC" w:themeColor="accent3"/>
          <w:bottom w:val="single" w:sz="18" w:space="0" w:color="4A9CCC" w:themeColor="accent3"/>
          <w:right w:val="single" w:sz="8" w:space="0" w:color="4A9CCC" w:themeColor="accent3"/>
          <w:insideH w:val="nil"/>
          <w:insideV w:val="single" w:sz="8" w:space="0" w:color="4A9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9CCC" w:themeColor="accent3"/>
          <w:left w:val="single" w:sz="8" w:space="0" w:color="4A9CCC" w:themeColor="accent3"/>
          <w:bottom w:val="single" w:sz="8" w:space="0" w:color="4A9CCC" w:themeColor="accent3"/>
          <w:right w:val="single" w:sz="8" w:space="0" w:color="4A9CCC" w:themeColor="accent3"/>
          <w:insideH w:val="nil"/>
          <w:insideV w:val="single" w:sz="8" w:space="0" w:color="4A9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9CCC" w:themeColor="accent3"/>
          <w:left w:val="single" w:sz="8" w:space="0" w:color="4A9CCC" w:themeColor="accent3"/>
          <w:bottom w:val="single" w:sz="8" w:space="0" w:color="4A9CCC" w:themeColor="accent3"/>
          <w:right w:val="single" w:sz="8" w:space="0" w:color="4A9CCC" w:themeColor="accent3"/>
        </w:tcBorders>
      </w:tcPr>
    </w:tblStylePr>
    <w:tblStylePr w:type="band1Vert">
      <w:tblPr/>
      <w:tcPr>
        <w:tcBorders>
          <w:top w:val="single" w:sz="8" w:space="0" w:color="4A9CCC" w:themeColor="accent3"/>
          <w:left w:val="single" w:sz="8" w:space="0" w:color="4A9CCC" w:themeColor="accent3"/>
          <w:bottom w:val="single" w:sz="8" w:space="0" w:color="4A9CCC" w:themeColor="accent3"/>
          <w:right w:val="single" w:sz="8" w:space="0" w:color="4A9CCC" w:themeColor="accent3"/>
        </w:tcBorders>
        <w:shd w:val="clear" w:color="auto" w:fill="D2E6F2" w:themeFill="accent3" w:themeFillTint="3F"/>
      </w:tcPr>
    </w:tblStylePr>
    <w:tblStylePr w:type="band1Horz">
      <w:tblPr/>
      <w:tcPr>
        <w:tcBorders>
          <w:top w:val="single" w:sz="8" w:space="0" w:color="4A9CCC" w:themeColor="accent3"/>
          <w:left w:val="single" w:sz="8" w:space="0" w:color="4A9CCC" w:themeColor="accent3"/>
          <w:bottom w:val="single" w:sz="8" w:space="0" w:color="4A9CCC" w:themeColor="accent3"/>
          <w:right w:val="single" w:sz="8" w:space="0" w:color="4A9CCC" w:themeColor="accent3"/>
          <w:insideV w:val="single" w:sz="8" w:space="0" w:color="4A9CCC" w:themeColor="accent3"/>
        </w:tcBorders>
        <w:shd w:val="clear" w:color="auto" w:fill="D2E6F2" w:themeFill="accent3" w:themeFillTint="3F"/>
      </w:tcPr>
    </w:tblStylePr>
    <w:tblStylePr w:type="band2Horz">
      <w:tblPr/>
      <w:tcPr>
        <w:tcBorders>
          <w:top w:val="single" w:sz="8" w:space="0" w:color="4A9CCC" w:themeColor="accent3"/>
          <w:left w:val="single" w:sz="8" w:space="0" w:color="4A9CCC" w:themeColor="accent3"/>
          <w:bottom w:val="single" w:sz="8" w:space="0" w:color="4A9CCC" w:themeColor="accent3"/>
          <w:right w:val="single" w:sz="8" w:space="0" w:color="4A9CCC" w:themeColor="accent3"/>
          <w:insideV w:val="single" w:sz="8" w:space="0" w:color="4A9CCC"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9A66CA" w:themeColor="accent4"/>
        <w:left w:val="single" w:sz="8" w:space="0" w:color="9A66CA" w:themeColor="accent4"/>
        <w:bottom w:val="single" w:sz="8" w:space="0" w:color="9A66CA" w:themeColor="accent4"/>
        <w:right w:val="single" w:sz="8" w:space="0" w:color="9A66CA" w:themeColor="accent4"/>
        <w:insideH w:val="single" w:sz="8" w:space="0" w:color="9A66CA" w:themeColor="accent4"/>
        <w:insideV w:val="single" w:sz="8" w:space="0" w:color="9A66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66CA" w:themeColor="accent4"/>
          <w:left w:val="single" w:sz="8" w:space="0" w:color="9A66CA" w:themeColor="accent4"/>
          <w:bottom w:val="single" w:sz="18" w:space="0" w:color="9A66CA" w:themeColor="accent4"/>
          <w:right w:val="single" w:sz="8" w:space="0" w:color="9A66CA" w:themeColor="accent4"/>
          <w:insideH w:val="nil"/>
          <w:insideV w:val="single" w:sz="8" w:space="0" w:color="9A66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66CA" w:themeColor="accent4"/>
          <w:left w:val="single" w:sz="8" w:space="0" w:color="9A66CA" w:themeColor="accent4"/>
          <w:bottom w:val="single" w:sz="8" w:space="0" w:color="9A66CA" w:themeColor="accent4"/>
          <w:right w:val="single" w:sz="8" w:space="0" w:color="9A66CA" w:themeColor="accent4"/>
          <w:insideH w:val="nil"/>
          <w:insideV w:val="single" w:sz="8" w:space="0" w:color="9A66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66CA" w:themeColor="accent4"/>
          <w:left w:val="single" w:sz="8" w:space="0" w:color="9A66CA" w:themeColor="accent4"/>
          <w:bottom w:val="single" w:sz="8" w:space="0" w:color="9A66CA" w:themeColor="accent4"/>
          <w:right w:val="single" w:sz="8" w:space="0" w:color="9A66CA" w:themeColor="accent4"/>
        </w:tcBorders>
      </w:tcPr>
    </w:tblStylePr>
    <w:tblStylePr w:type="band1Vert">
      <w:tblPr/>
      <w:tcPr>
        <w:tcBorders>
          <w:top w:val="single" w:sz="8" w:space="0" w:color="9A66CA" w:themeColor="accent4"/>
          <w:left w:val="single" w:sz="8" w:space="0" w:color="9A66CA" w:themeColor="accent4"/>
          <w:bottom w:val="single" w:sz="8" w:space="0" w:color="9A66CA" w:themeColor="accent4"/>
          <w:right w:val="single" w:sz="8" w:space="0" w:color="9A66CA" w:themeColor="accent4"/>
        </w:tcBorders>
        <w:shd w:val="clear" w:color="auto" w:fill="E5D9F2" w:themeFill="accent4" w:themeFillTint="3F"/>
      </w:tcPr>
    </w:tblStylePr>
    <w:tblStylePr w:type="band1Horz">
      <w:tblPr/>
      <w:tcPr>
        <w:tcBorders>
          <w:top w:val="single" w:sz="8" w:space="0" w:color="9A66CA" w:themeColor="accent4"/>
          <w:left w:val="single" w:sz="8" w:space="0" w:color="9A66CA" w:themeColor="accent4"/>
          <w:bottom w:val="single" w:sz="8" w:space="0" w:color="9A66CA" w:themeColor="accent4"/>
          <w:right w:val="single" w:sz="8" w:space="0" w:color="9A66CA" w:themeColor="accent4"/>
          <w:insideV w:val="single" w:sz="8" w:space="0" w:color="9A66CA" w:themeColor="accent4"/>
        </w:tcBorders>
        <w:shd w:val="clear" w:color="auto" w:fill="E5D9F2" w:themeFill="accent4" w:themeFillTint="3F"/>
      </w:tcPr>
    </w:tblStylePr>
    <w:tblStylePr w:type="band2Horz">
      <w:tblPr/>
      <w:tcPr>
        <w:tcBorders>
          <w:top w:val="single" w:sz="8" w:space="0" w:color="9A66CA" w:themeColor="accent4"/>
          <w:left w:val="single" w:sz="8" w:space="0" w:color="9A66CA" w:themeColor="accent4"/>
          <w:bottom w:val="single" w:sz="8" w:space="0" w:color="9A66CA" w:themeColor="accent4"/>
          <w:right w:val="single" w:sz="8" w:space="0" w:color="9A66CA" w:themeColor="accent4"/>
          <w:insideV w:val="single" w:sz="8" w:space="0" w:color="9A66CA"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C54F71" w:themeColor="accent5"/>
        <w:left w:val="single" w:sz="8" w:space="0" w:color="C54F71" w:themeColor="accent5"/>
        <w:bottom w:val="single" w:sz="8" w:space="0" w:color="C54F71" w:themeColor="accent5"/>
        <w:right w:val="single" w:sz="8" w:space="0" w:color="C54F71" w:themeColor="accent5"/>
        <w:insideH w:val="single" w:sz="8" w:space="0" w:color="C54F71" w:themeColor="accent5"/>
        <w:insideV w:val="single" w:sz="8" w:space="0" w:color="C54F7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54F71" w:themeColor="accent5"/>
          <w:left w:val="single" w:sz="8" w:space="0" w:color="C54F71" w:themeColor="accent5"/>
          <w:bottom w:val="single" w:sz="18" w:space="0" w:color="C54F71" w:themeColor="accent5"/>
          <w:right w:val="single" w:sz="8" w:space="0" w:color="C54F71" w:themeColor="accent5"/>
          <w:insideH w:val="nil"/>
          <w:insideV w:val="single" w:sz="8" w:space="0" w:color="C54F7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54F71" w:themeColor="accent5"/>
          <w:left w:val="single" w:sz="8" w:space="0" w:color="C54F71" w:themeColor="accent5"/>
          <w:bottom w:val="single" w:sz="8" w:space="0" w:color="C54F71" w:themeColor="accent5"/>
          <w:right w:val="single" w:sz="8" w:space="0" w:color="C54F71" w:themeColor="accent5"/>
          <w:insideH w:val="nil"/>
          <w:insideV w:val="single" w:sz="8" w:space="0" w:color="C54F7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54F71" w:themeColor="accent5"/>
          <w:left w:val="single" w:sz="8" w:space="0" w:color="C54F71" w:themeColor="accent5"/>
          <w:bottom w:val="single" w:sz="8" w:space="0" w:color="C54F71" w:themeColor="accent5"/>
          <w:right w:val="single" w:sz="8" w:space="0" w:color="C54F71" w:themeColor="accent5"/>
        </w:tcBorders>
      </w:tcPr>
    </w:tblStylePr>
    <w:tblStylePr w:type="band1Vert">
      <w:tblPr/>
      <w:tcPr>
        <w:tcBorders>
          <w:top w:val="single" w:sz="8" w:space="0" w:color="C54F71" w:themeColor="accent5"/>
          <w:left w:val="single" w:sz="8" w:space="0" w:color="C54F71" w:themeColor="accent5"/>
          <w:bottom w:val="single" w:sz="8" w:space="0" w:color="C54F71" w:themeColor="accent5"/>
          <w:right w:val="single" w:sz="8" w:space="0" w:color="C54F71" w:themeColor="accent5"/>
        </w:tcBorders>
        <w:shd w:val="clear" w:color="auto" w:fill="F0D3DB" w:themeFill="accent5" w:themeFillTint="3F"/>
      </w:tcPr>
    </w:tblStylePr>
    <w:tblStylePr w:type="band1Horz">
      <w:tblPr/>
      <w:tcPr>
        <w:tcBorders>
          <w:top w:val="single" w:sz="8" w:space="0" w:color="C54F71" w:themeColor="accent5"/>
          <w:left w:val="single" w:sz="8" w:space="0" w:color="C54F71" w:themeColor="accent5"/>
          <w:bottom w:val="single" w:sz="8" w:space="0" w:color="C54F71" w:themeColor="accent5"/>
          <w:right w:val="single" w:sz="8" w:space="0" w:color="C54F71" w:themeColor="accent5"/>
          <w:insideV w:val="single" w:sz="8" w:space="0" w:color="C54F71" w:themeColor="accent5"/>
        </w:tcBorders>
        <w:shd w:val="clear" w:color="auto" w:fill="F0D3DB" w:themeFill="accent5" w:themeFillTint="3F"/>
      </w:tcPr>
    </w:tblStylePr>
    <w:tblStylePr w:type="band2Horz">
      <w:tblPr/>
      <w:tcPr>
        <w:tcBorders>
          <w:top w:val="single" w:sz="8" w:space="0" w:color="C54F71" w:themeColor="accent5"/>
          <w:left w:val="single" w:sz="8" w:space="0" w:color="C54F71" w:themeColor="accent5"/>
          <w:bottom w:val="single" w:sz="8" w:space="0" w:color="C54F71" w:themeColor="accent5"/>
          <w:right w:val="single" w:sz="8" w:space="0" w:color="C54F71" w:themeColor="accent5"/>
          <w:insideV w:val="single" w:sz="8" w:space="0" w:color="C54F71"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DE9C3C" w:themeColor="accent6"/>
        <w:left w:val="single" w:sz="8" w:space="0" w:color="DE9C3C" w:themeColor="accent6"/>
        <w:bottom w:val="single" w:sz="8" w:space="0" w:color="DE9C3C" w:themeColor="accent6"/>
        <w:right w:val="single" w:sz="8" w:space="0" w:color="DE9C3C" w:themeColor="accent6"/>
        <w:insideH w:val="single" w:sz="8" w:space="0" w:color="DE9C3C" w:themeColor="accent6"/>
        <w:insideV w:val="single" w:sz="8" w:space="0" w:color="DE9C3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9C3C" w:themeColor="accent6"/>
          <w:left w:val="single" w:sz="8" w:space="0" w:color="DE9C3C" w:themeColor="accent6"/>
          <w:bottom w:val="single" w:sz="18" w:space="0" w:color="DE9C3C" w:themeColor="accent6"/>
          <w:right w:val="single" w:sz="8" w:space="0" w:color="DE9C3C" w:themeColor="accent6"/>
          <w:insideH w:val="nil"/>
          <w:insideV w:val="single" w:sz="8" w:space="0" w:color="DE9C3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9C3C" w:themeColor="accent6"/>
          <w:left w:val="single" w:sz="8" w:space="0" w:color="DE9C3C" w:themeColor="accent6"/>
          <w:bottom w:val="single" w:sz="8" w:space="0" w:color="DE9C3C" w:themeColor="accent6"/>
          <w:right w:val="single" w:sz="8" w:space="0" w:color="DE9C3C" w:themeColor="accent6"/>
          <w:insideH w:val="nil"/>
          <w:insideV w:val="single" w:sz="8" w:space="0" w:color="DE9C3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9C3C" w:themeColor="accent6"/>
          <w:left w:val="single" w:sz="8" w:space="0" w:color="DE9C3C" w:themeColor="accent6"/>
          <w:bottom w:val="single" w:sz="8" w:space="0" w:color="DE9C3C" w:themeColor="accent6"/>
          <w:right w:val="single" w:sz="8" w:space="0" w:color="DE9C3C" w:themeColor="accent6"/>
        </w:tcBorders>
      </w:tcPr>
    </w:tblStylePr>
    <w:tblStylePr w:type="band1Vert">
      <w:tblPr/>
      <w:tcPr>
        <w:tcBorders>
          <w:top w:val="single" w:sz="8" w:space="0" w:color="DE9C3C" w:themeColor="accent6"/>
          <w:left w:val="single" w:sz="8" w:space="0" w:color="DE9C3C" w:themeColor="accent6"/>
          <w:bottom w:val="single" w:sz="8" w:space="0" w:color="DE9C3C" w:themeColor="accent6"/>
          <w:right w:val="single" w:sz="8" w:space="0" w:color="DE9C3C" w:themeColor="accent6"/>
        </w:tcBorders>
        <w:shd w:val="clear" w:color="auto" w:fill="F7E6CE" w:themeFill="accent6" w:themeFillTint="3F"/>
      </w:tcPr>
    </w:tblStylePr>
    <w:tblStylePr w:type="band1Horz">
      <w:tblPr/>
      <w:tcPr>
        <w:tcBorders>
          <w:top w:val="single" w:sz="8" w:space="0" w:color="DE9C3C" w:themeColor="accent6"/>
          <w:left w:val="single" w:sz="8" w:space="0" w:color="DE9C3C" w:themeColor="accent6"/>
          <w:bottom w:val="single" w:sz="8" w:space="0" w:color="DE9C3C" w:themeColor="accent6"/>
          <w:right w:val="single" w:sz="8" w:space="0" w:color="DE9C3C" w:themeColor="accent6"/>
          <w:insideV w:val="single" w:sz="8" w:space="0" w:color="DE9C3C" w:themeColor="accent6"/>
        </w:tcBorders>
        <w:shd w:val="clear" w:color="auto" w:fill="F7E6CE" w:themeFill="accent6" w:themeFillTint="3F"/>
      </w:tcPr>
    </w:tblStylePr>
    <w:tblStylePr w:type="band2Horz">
      <w:tblPr/>
      <w:tcPr>
        <w:tcBorders>
          <w:top w:val="single" w:sz="8" w:space="0" w:color="DE9C3C" w:themeColor="accent6"/>
          <w:left w:val="single" w:sz="8" w:space="0" w:color="DE9C3C" w:themeColor="accent6"/>
          <w:bottom w:val="single" w:sz="8" w:space="0" w:color="DE9C3C" w:themeColor="accent6"/>
          <w:right w:val="single" w:sz="8" w:space="0" w:color="DE9C3C" w:themeColor="accent6"/>
          <w:insideV w:val="single" w:sz="8" w:space="0" w:color="DE9C3C"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9EC5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641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7972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7972F" w:themeFill="accent1" w:themeFillShade="BF"/>
      </w:tcPr>
    </w:tblStylePr>
    <w:tblStylePr w:type="band1Vert">
      <w:tblPr/>
      <w:tcPr>
        <w:tcBorders>
          <w:top w:val="nil"/>
          <w:left w:val="nil"/>
          <w:bottom w:val="nil"/>
          <w:right w:val="nil"/>
          <w:insideH w:val="nil"/>
          <w:insideV w:val="nil"/>
        </w:tcBorders>
        <w:shd w:val="clear" w:color="auto" w:fill="77972F" w:themeFill="accent1" w:themeFillShade="BF"/>
      </w:tcPr>
    </w:tblStylePr>
    <w:tblStylePr w:type="band1Horz">
      <w:tblPr/>
      <w:tcPr>
        <w:tcBorders>
          <w:top w:val="nil"/>
          <w:left w:val="nil"/>
          <w:bottom w:val="nil"/>
          <w:right w:val="nil"/>
          <w:insideH w:val="nil"/>
          <w:insideV w:val="nil"/>
        </w:tcBorders>
        <w:shd w:val="clear" w:color="auto" w:fill="77972F"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50BEA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5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693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6937C" w:themeFill="accent2" w:themeFillShade="BF"/>
      </w:tcPr>
    </w:tblStylePr>
    <w:tblStylePr w:type="band1Vert">
      <w:tblPr/>
      <w:tcPr>
        <w:tcBorders>
          <w:top w:val="nil"/>
          <w:left w:val="nil"/>
          <w:bottom w:val="nil"/>
          <w:right w:val="nil"/>
          <w:insideH w:val="nil"/>
          <w:insideV w:val="nil"/>
        </w:tcBorders>
        <w:shd w:val="clear" w:color="auto" w:fill="36937C" w:themeFill="accent2" w:themeFillShade="BF"/>
      </w:tcPr>
    </w:tblStylePr>
    <w:tblStylePr w:type="band1Horz">
      <w:tblPr/>
      <w:tcPr>
        <w:tcBorders>
          <w:top w:val="nil"/>
          <w:left w:val="nil"/>
          <w:bottom w:val="nil"/>
          <w:right w:val="nil"/>
          <w:insideH w:val="nil"/>
          <w:insideV w:val="nil"/>
        </w:tcBorders>
        <w:shd w:val="clear" w:color="auto" w:fill="36937C"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4A9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F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D76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D76A2" w:themeFill="accent3" w:themeFillShade="BF"/>
      </w:tcPr>
    </w:tblStylePr>
    <w:tblStylePr w:type="band1Vert">
      <w:tblPr/>
      <w:tcPr>
        <w:tcBorders>
          <w:top w:val="nil"/>
          <w:left w:val="nil"/>
          <w:bottom w:val="nil"/>
          <w:right w:val="nil"/>
          <w:insideH w:val="nil"/>
          <w:insideV w:val="nil"/>
        </w:tcBorders>
        <w:shd w:val="clear" w:color="auto" w:fill="2D76A2" w:themeFill="accent3" w:themeFillShade="BF"/>
      </w:tcPr>
    </w:tblStylePr>
    <w:tblStylePr w:type="band1Horz">
      <w:tblPr/>
      <w:tcPr>
        <w:tcBorders>
          <w:top w:val="nil"/>
          <w:left w:val="nil"/>
          <w:bottom w:val="nil"/>
          <w:right w:val="nil"/>
          <w:insideH w:val="nil"/>
          <w:insideV w:val="nil"/>
        </w:tcBorders>
        <w:shd w:val="clear" w:color="auto" w:fill="2D76A2"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9A66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27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3A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3AA9" w:themeFill="accent4" w:themeFillShade="BF"/>
      </w:tcPr>
    </w:tblStylePr>
    <w:tblStylePr w:type="band1Vert">
      <w:tblPr/>
      <w:tcPr>
        <w:tcBorders>
          <w:top w:val="nil"/>
          <w:left w:val="nil"/>
          <w:bottom w:val="nil"/>
          <w:right w:val="nil"/>
          <w:insideH w:val="nil"/>
          <w:insideV w:val="nil"/>
        </w:tcBorders>
        <w:shd w:val="clear" w:color="auto" w:fill="733AA9" w:themeFill="accent4" w:themeFillShade="BF"/>
      </w:tcPr>
    </w:tblStylePr>
    <w:tblStylePr w:type="band1Horz">
      <w:tblPr/>
      <w:tcPr>
        <w:tcBorders>
          <w:top w:val="nil"/>
          <w:left w:val="nil"/>
          <w:bottom w:val="nil"/>
          <w:right w:val="nil"/>
          <w:insideH w:val="nil"/>
          <w:insideV w:val="nil"/>
        </w:tcBorders>
        <w:shd w:val="clear" w:color="auto" w:fill="733AA9"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C54F7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223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B335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B3351" w:themeFill="accent5" w:themeFillShade="BF"/>
      </w:tcPr>
    </w:tblStylePr>
    <w:tblStylePr w:type="band1Vert">
      <w:tblPr/>
      <w:tcPr>
        <w:tcBorders>
          <w:top w:val="nil"/>
          <w:left w:val="nil"/>
          <w:bottom w:val="nil"/>
          <w:right w:val="nil"/>
          <w:insideH w:val="nil"/>
          <w:insideV w:val="nil"/>
        </w:tcBorders>
        <w:shd w:val="clear" w:color="auto" w:fill="9B3351" w:themeFill="accent5" w:themeFillShade="BF"/>
      </w:tcPr>
    </w:tblStylePr>
    <w:tblStylePr w:type="band1Horz">
      <w:tblPr/>
      <w:tcPr>
        <w:tcBorders>
          <w:top w:val="nil"/>
          <w:left w:val="nil"/>
          <w:bottom w:val="nil"/>
          <w:right w:val="nil"/>
          <w:insideH w:val="nil"/>
          <w:insideV w:val="nil"/>
        </w:tcBorders>
        <w:shd w:val="clear" w:color="auto" w:fill="9B3351"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DE9C3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4F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47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4771E" w:themeFill="accent6" w:themeFillShade="BF"/>
      </w:tcPr>
    </w:tblStylePr>
    <w:tblStylePr w:type="band1Vert">
      <w:tblPr/>
      <w:tcPr>
        <w:tcBorders>
          <w:top w:val="nil"/>
          <w:left w:val="nil"/>
          <w:bottom w:val="nil"/>
          <w:right w:val="nil"/>
          <w:insideH w:val="nil"/>
          <w:insideV w:val="nil"/>
        </w:tcBorders>
        <w:shd w:val="clear" w:color="auto" w:fill="B4771E" w:themeFill="accent6" w:themeFillShade="BF"/>
      </w:tcPr>
    </w:tblStylePr>
    <w:tblStylePr w:type="band1Horz">
      <w:tblPr/>
      <w:tcPr>
        <w:tcBorders>
          <w:top w:val="nil"/>
          <w:left w:val="nil"/>
          <w:bottom w:val="nil"/>
          <w:right w:val="nil"/>
          <w:insideH w:val="nil"/>
          <w:insideV w:val="nil"/>
        </w:tcBorders>
        <w:shd w:val="clear" w:color="auto" w:fill="B4771E"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C4DC8E" w:themeColor="accent1" w:themeTint="99"/>
        </w:tcBorders>
      </w:tcPr>
    </w:tblStylePr>
    <w:tblStylePr w:type="lastRow">
      <w:rPr>
        <w:b/>
        <w:bCs/>
      </w:rPr>
      <w:tblPr/>
      <w:tcPr>
        <w:tcBorders>
          <w:top w:val="single" w:sz="4" w:space="0" w:color="C4DC8E" w:themeColor="accent1" w:themeTint="99"/>
        </w:tcBorders>
      </w:tc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96D8C7" w:themeColor="accent2" w:themeTint="99"/>
        </w:tcBorders>
      </w:tcPr>
    </w:tblStylePr>
    <w:tblStylePr w:type="lastRow">
      <w:rPr>
        <w:b/>
        <w:bCs/>
      </w:rPr>
      <w:tblPr/>
      <w:tcPr>
        <w:tcBorders>
          <w:top w:val="single" w:sz="4" w:space="0" w:color="96D8C7" w:themeColor="accent2" w:themeTint="99"/>
        </w:tcBorders>
      </w:tc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92C3E0" w:themeColor="accent3" w:themeTint="99"/>
        </w:tcBorders>
      </w:tcPr>
    </w:tblStylePr>
    <w:tblStylePr w:type="lastRow">
      <w:rPr>
        <w:b/>
        <w:bCs/>
      </w:rPr>
      <w:tblPr/>
      <w:tcPr>
        <w:tcBorders>
          <w:top w:val="single" w:sz="4" w:space="0" w:color="92C3E0" w:themeColor="accent3" w:themeTint="99"/>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C2A3DF" w:themeColor="accent4" w:themeTint="99"/>
        </w:tcBorders>
      </w:tcPr>
    </w:tblStylePr>
    <w:tblStylePr w:type="lastRow">
      <w:rPr>
        <w:b/>
        <w:bCs/>
      </w:rPr>
      <w:tblPr/>
      <w:tcPr>
        <w:tcBorders>
          <w:top w:val="single" w:sz="4" w:space="0" w:color="C2A3DF" w:themeColor="accent4" w:themeTint="99"/>
        </w:tcBorders>
      </w:tc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DC95A9" w:themeColor="accent5" w:themeTint="99"/>
        </w:tcBorders>
      </w:tcPr>
    </w:tblStylePr>
    <w:tblStylePr w:type="lastRow">
      <w:rPr>
        <w:b/>
        <w:bCs/>
      </w:rPr>
      <w:tblPr/>
      <w:tcPr>
        <w:tcBorders>
          <w:top w:val="single" w:sz="4" w:space="0" w:color="DC95A9" w:themeColor="accent5" w:themeTint="99"/>
        </w:tcBorders>
      </w:tc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EBC389" w:themeColor="accent6" w:themeTint="99"/>
        </w:tcBorders>
      </w:tcPr>
    </w:tblStylePr>
    <w:tblStylePr w:type="lastRow">
      <w:rPr>
        <w:b/>
        <w:bCs/>
      </w:rPr>
      <w:tblPr/>
      <w:tcPr>
        <w:tcBorders>
          <w:top w:val="single" w:sz="4" w:space="0" w:color="EBC389" w:themeColor="accent6" w:themeTint="99"/>
        </w:tcBorders>
      </w:tc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C4DC8E" w:themeColor="accent1" w:themeTint="99"/>
        <w:bottom w:val="single" w:sz="4" w:space="0" w:color="C4DC8E" w:themeColor="accent1" w:themeTint="99"/>
        <w:insideH w:val="single" w:sz="4" w:space="0" w:color="C4DC8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96D8C7" w:themeColor="accent2" w:themeTint="99"/>
        <w:bottom w:val="single" w:sz="4" w:space="0" w:color="96D8C7" w:themeColor="accent2" w:themeTint="99"/>
        <w:insideH w:val="single" w:sz="4" w:space="0" w:color="96D8C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92C3E0" w:themeColor="accent3" w:themeTint="99"/>
        <w:bottom w:val="single" w:sz="4" w:space="0" w:color="92C3E0" w:themeColor="accent3" w:themeTint="99"/>
        <w:insideH w:val="single" w:sz="4" w:space="0" w:color="92C3E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C2A3DF" w:themeColor="accent4" w:themeTint="99"/>
        <w:bottom w:val="single" w:sz="4" w:space="0" w:color="C2A3DF" w:themeColor="accent4" w:themeTint="99"/>
        <w:insideH w:val="single" w:sz="4" w:space="0" w:color="C2A3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DC95A9" w:themeColor="accent5" w:themeTint="99"/>
        <w:bottom w:val="single" w:sz="4" w:space="0" w:color="DC95A9" w:themeColor="accent5" w:themeTint="99"/>
        <w:insideH w:val="single" w:sz="4" w:space="0" w:color="DC95A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EBC389" w:themeColor="accent6" w:themeTint="99"/>
        <w:bottom w:val="single" w:sz="4" w:space="0" w:color="EBC389" w:themeColor="accent6" w:themeTint="99"/>
        <w:insideH w:val="single" w:sz="4" w:space="0" w:color="EBC38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9EC544" w:themeColor="accent1"/>
        <w:left w:val="single" w:sz="4" w:space="0" w:color="9EC544" w:themeColor="accent1"/>
        <w:bottom w:val="single" w:sz="4" w:space="0" w:color="9EC544" w:themeColor="accent1"/>
        <w:right w:val="single" w:sz="4" w:space="0" w:color="9EC544" w:themeColor="accent1"/>
      </w:tblBorders>
    </w:tblPr>
    <w:tblStylePr w:type="firstRow">
      <w:rPr>
        <w:b/>
        <w:bCs/>
        <w:color w:val="FFFFFF" w:themeColor="background1"/>
      </w:rPr>
      <w:tblPr/>
      <w:tcPr>
        <w:shd w:val="clear" w:color="auto" w:fill="9EC544" w:themeFill="accent1"/>
      </w:tcPr>
    </w:tblStylePr>
    <w:tblStylePr w:type="lastRow">
      <w:rPr>
        <w:b/>
        <w:bCs/>
      </w:rPr>
      <w:tblPr/>
      <w:tcPr>
        <w:tcBorders>
          <w:top w:val="double" w:sz="4" w:space="0" w:color="9EC5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C544" w:themeColor="accent1"/>
          <w:right w:val="single" w:sz="4" w:space="0" w:color="9EC544" w:themeColor="accent1"/>
        </w:tcBorders>
      </w:tcPr>
    </w:tblStylePr>
    <w:tblStylePr w:type="band1Horz">
      <w:tblPr/>
      <w:tcPr>
        <w:tcBorders>
          <w:top w:val="single" w:sz="4" w:space="0" w:color="9EC544" w:themeColor="accent1"/>
          <w:bottom w:val="single" w:sz="4" w:space="0" w:color="9EC5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C544" w:themeColor="accent1"/>
          <w:left w:val="nil"/>
        </w:tcBorders>
      </w:tcPr>
    </w:tblStylePr>
    <w:tblStylePr w:type="swCell">
      <w:tblPr/>
      <w:tcPr>
        <w:tcBorders>
          <w:top w:val="double" w:sz="4" w:space="0" w:color="9EC544"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50BEA3" w:themeColor="accent2"/>
        <w:left w:val="single" w:sz="4" w:space="0" w:color="50BEA3" w:themeColor="accent2"/>
        <w:bottom w:val="single" w:sz="4" w:space="0" w:color="50BEA3" w:themeColor="accent2"/>
        <w:right w:val="single" w:sz="4" w:space="0" w:color="50BEA3" w:themeColor="accent2"/>
      </w:tblBorders>
    </w:tblPr>
    <w:tblStylePr w:type="firstRow">
      <w:rPr>
        <w:b/>
        <w:bCs/>
        <w:color w:val="FFFFFF" w:themeColor="background1"/>
      </w:rPr>
      <w:tblPr/>
      <w:tcPr>
        <w:shd w:val="clear" w:color="auto" w:fill="50BEA3" w:themeFill="accent2"/>
      </w:tcPr>
    </w:tblStylePr>
    <w:tblStylePr w:type="lastRow">
      <w:rPr>
        <w:b/>
        <w:bCs/>
      </w:rPr>
      <w:tblPr/>
      <w:tcPr>
        <w:tcBorders>
          <w:top w:val="double" w:sz="4" w:space="0" w:color="50BEA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A3" w:themeColor="accent2"/>
          <w:right w:val="single" w:sz="4" w:space="0" w:color="50BEA3" w:themeColor="accent2"/>
        </w:tcBorders>
      </w:tcPr>
    </w:tblStylePr>
    <w:tblStylePr w:type="band1Horz">
      <w:tblPr/>
      <w:tcPr>
        <w:tcBorders>
          <w:top w:val="single" w:sz="4" w:space="0" w:color="50BEA3" w:themeColor="accent2"/>
          <w:bottom w:val="single" w:sz="4" w:space="0" w:color="50BEA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A3" w:themeColor="accent2"/>
          <w:left w:val="nil"/>
        </w:tcBorders>
      </w:tcPr>
    </w:tblStylePr>
    <w:tblStylePr w:type="swCell">
      <w:tblPr/>
      <w:tcPr>
        <w:tcBorders>
          <w:top w:val="double" w:sz="4" w:space="0" w:color="50BEA3"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4A9CCC" w:themeColor="accent3"/>
        <w:left w:val="single" w:sz="4" w:space="0" w:color="4A9CCC" w:themeColor="accent3"/>
        <w:bottom w:val="single" w:sz="4" w:space="0" w:color="4A9CCC" w:themeColor="accent3"/>
        <w:right w:val="single" w:sz="4" w:space="0" w:color="4A9CCC" w:themeColor="accent3"/>
      </w:tblBorders>
    </w:tblPr>
    <w:tblStylePr w:type="firstRow">
      <w:rPr>
        <w:b/>
        <w:bCs/>
        <w:color w:val="FFFFFF" w:themeColor="background1"/>
      </w:rPr>
      <w:tblPr/>
      <w:tcPr>
        <w:shd w:val="clear" w:color="auto" w:fill="4A9CCC" w:themeFill="accent3"/>
      </w:tcPr>
    </w:tblStylePr>
    <w:tblStylePr w:type="lastRow">
      <w:rPr>
        <w:b/>
        <w:bCs/>
      </w:rPr>
      <w:tblPr/>
      <w:tcPr>
        <w:tcBorders>
          <w:top w:val="double" w:sz="4" w:space="0" w:color="4A9CC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9CCC" w:themeColor="accent3"/>
          <w:right w:val="single" w:sz="4" w:space="0" w:color="4A9CCC" w:themeColor="accent3"/>
        </w:tcBorders>
      </w:tcPr>
    </w:tblStylePr>
    <w:tblStylePr w:type="band1Horz">
      <w:tblPr/>
      <w:tcPr>
        <w:tcBorders>
          <w:top w:val="single" w:sz="4" w:space="0" w:color="4A9CCC" w:themeColor="accent3"/>
          <w:bottom w:val="single" w:sz="4" w:space="0" w:color="4A9CC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9CCC" w:themeColor="accent3"/>
          <w:left w:val="nil"/>
        </w:tcBorders>
      </w:tcPr>
    </w:tblStylePr>
    <w:tblStylePr w:type="swCell">
      <w:tblPr/>
      <w:tcPr>
        <w:tcBorders>
          <w:top w:val="double" w:sz="4" w:space="0" w:color="4A9CCC"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9A66CA" w:themeColor="accent4"/>
        <w:left w:val="single" w:sz="4" w:space="0" w:color="9A66CA" w:themeColor="accent4"/>
        <w:bottom w:val="single" w:sz="4" w:space="0" w:color="9A66CA" w:themeColor="accent4"/>
        <w:right w:val="single" w:sz="4" w:space="0" w:color="9A66CA" w:themeColor="accent4"/>
      </w:tblBorders>
    </w:tblPr>
    <w:tblStylePr w:type="firstRow">
      <w:rPr>
        <w:b/>
        <w:bCs/>
        <w:color w:val="FFFFFF" w:themeColor="background1"/>
      </w:rPr>
      <w:tblPr/>
      <w:tcPr>
        <w:shd w:val="clear" w:color="auto" w:fill="9A66CA" w:themeFill="accent4"/>
      </w:tcPr>
    </w:tblStylePr>
    <w:tblStylePr w:type="lastRow">
      <w:rPr>
        <w:b/>
        <w:bCs/>
      </w:rPr>
      <w:tblPr/>
      <w:tcPr>
        <w:tcBorders>
          <w:top w:val="double" w:sz="4" w:space="0" w:color="9A66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66CA" w:themeColor="accent4"/>
          <w:right w:val="single" w:sz="4" w:space="0" w:color="9A66CA" w:themeColor="accent4"/>
        </w:tcBorders>
      </w:tcPr>
    </w:tblStylePr>
    <w:tblStylePr w:type="band1Horz">
      <w:tblPr/>
      <w:tcPr>
        <w:tcBorders>
          <w:top w:val="single" w:sz="4" w:space="0" w:color="9A66CA" w:themeColor="accent4"/>
          <w:bottom w:val="single" w:sz="4" w:space="0" w:color="9A66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66CA" w:themeColor="accent4"/>
          <w:left w:val="nil"/>
        </w:tcBorders>
      </w:tcPr>
    </w:tblStylePr>
    <w:tblStylePr w:type="swCell">
      <w:tblPr/>
      <w:tcPr>
        <w:tcBorders>
          <w:top w:val="double" w:sz="4" w:space="0" w:color="9A66CA"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C54F71" w:themeColor="accent5"/>
        <w:left w:val="single" w:sz="4" w:space="0" w:color="C54F71" w:themeColor="accent5"/>
        <w:bottom w:val="single" w:sz="4" w:space="0" w:color="C54F71" w:themeColor="accent5"/>
        <w:right w:val="single" w:sz="4" w:space="0" w:color="C54F71" w:themeColor="accent5"/>
      </w:tblBorders>
    </w:tblPr>
    <w:tblStylePr w:type="firstRow">
      <w:rPr>
        <w:b/>
        <w:bCs/>
        <w:color w:val="FFFFFF" w:themeColor="background1"/>
      </w:rPr>
      <w:tblPr/>
      <w:tcPr>
        <w:shd w:val="clear" w:color="auto" w:fill="C54F71" w:themeFill="accent5"/>
      </w:tcPr>
    </w:tblStylePr>
    <w:tblStylePr w:type="lastRow">
      <w:rPr>
        <w:b/>
        <w:bCs/>
      </w:rPr>
      <w:tblPr/>
      <w:tcPr>
        <w:tcBorders>
          <w:top w:val="double" w:sz="4" w:space="0" w:color="C54F7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4F71" w:themeColor="accent5"/>
          <w:right w:val="single" w:sz="4" w:space="0" w:color="C54F71" w:themeColor="accent5"/>
        </w:tcBorders>
      </w:tcPr>
    </w:tblStylePr>
    <w:tblStylePr w:type="band1Horz">
      <w:tblPr/>
      <w:tcPr>
        <w:tcBorders>
          <w:top w:val="single" w:sz="4" w:space="0" w:color="C54F71" w:themeColor="accent5"/>
          <w:bottom w:val="single" w:sz="4" w:space="0" w:color="C54F7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4F71" w:themeColor="accent5"/>
          <w:left w:val="nil"/>
        </w:tcBorders>
      </w:tcPr>
    </w:tblStylePr>
    <w:tblStylePr w:type="swCell">
      <w:tblPr/>
      <w:tcPr>
        <w:tcBorders>
          <w:top w:val="double" w:sz="4" w:space="0" w:color="C54F71"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DE9C3C" w:themeColor="accent6"/>
        <w:left w:val="single" w:sz="4" w:space="0" w:color="DE9C3C" w:themeColor="accent6"/>
        <w:bottom w:val="single" w:sz="4" w:space="0" w:color="DE9C3C" w:themeColor="accent6"/>
        <w:right w:val="single" w:sz="4" w:space="0" w:color="DE9C3C" w:themeColor="accent6"/>
      </w:tblBorders>
    </w:tblPr>
    <w:tblStylePr w:type="firstRow">
      <w:rPr>
        <w:b/>
        <w:bCs/>
        <w:color w:val="FFFFFF" w:themeColor="background1"/>
      </w:rPr>
      <w:tblPr/>
      <w:tcPr>
        <w:shd w:val="clear" w:color="auto" w:fill="DE9C3C" w:themeFill="accent6"/>
      </w:tcPr>
    </w:tblStylePr>
    <w:tblStylePr w:type="lastRow">
      <w:rPr>
        <w:b/>
        <w:bCs/>
      </w:rPr>
      <w:tblPr/>
      <w:tcPr>
        <w:tcBorders>
          <w:top w:val="double" w:sz="4" w:space="0" w:color="DE9C3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9C3C" w:themeColor="accent6"/>
          <w:right w:val="single" w:sz="4" w:space="0" w:color="DE9C3C" w:themeColor="accent6"/>
        </w:tcBorders>
      </w:tcPr>
    </w:tblStylePr>
    <w:tblStylePr w:type="band1Horz">
      <w:tblPr/>
      <w:tcPr>
        <w:tcBorders>
          <w:top w:val="single" w:sz="4" w:space="0" w:color="DE9C3C" w:themeColor="accent6"/>
          <w:bottom w:val="single" w:sz="4" w:space="0" w:color="DE9C3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9C3C" w:themeColor="accent6"/>
          <w:left w:val="nil"/>
        </w:tcBorders>
      </w:tcPr>
    </w:tblStylePr>
    <w:tblStylePr w:type="swCell">
      <w:tblPr/>
      <w:tcPr>
        <w:tcBorders>
          <w:top w:val="double" w:sz="4" w:space="0" w:color="DE9C3C"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C4DC8E" w:themeColor="accent1" w:themeTint="99"/>
        <w:left w:val="single" w:sz="4" w:space="0" w:color="C4DC8E" w:themeColor="accent1" w:themeTint="99"/>
        <w:bottom w:val="single" w:sz="4" w:space="0" w:color="C4DC8E" w:themeColor="accent1" w:themeTint="99"/>
        <w:right w:val="single" w:sz="4" w:space="0" w:color="C4DC8E" w:themeColor="accent1" w:themeTint="99"/>
        <w:insideH w:val="single" w:sz="4" w:space="0" w:color="C4DC8E" w:themeColor="accent1" w:themeTint="99"/>
      </w:tblBorders>
    </w:tblPr>
    <w:tblStylePr w:type="firstRow">
      <w:rPr>
        <w:b/>
        <w:bCs/>
        <w:color w:val="FFFFFF" w:themeColor="background1"/>
      </w:rPr>
      <w:tblPr/>
      <w:tcPr>
        <w:tcBorders>
          <w:top w:val="single" w:sz="4" w:space="0" w:color="9EC544" w:themeColor="accent1"/>
          <w:left w:val="single" w:sz="4" w:space="0" w:color="9EC544" w:themeColor="accent1"/>
          <w:bottom w:val="single" w:sz="4" w:space="0" w:color="9EC544" w:themeColor="accent1"/>
          <w:right w:val="single" w:sz="4" w:space="0" w:color="9EC544" w:themeColor="accent1"/>
          <w:insideH w:val="nil"/>
        </w:tcBorders>
        <w:shd w:val="clear" w:color="auto" w:fill="9EC544" w:themeFill="accent1"/>
      </w:tcPr>
    </w:tblStylePr>
    <w:tblStylePr w:type="lastRow">
      <w:rPr>
        <w:b/>
        <w:bCs/>
      </w:rPr>
      <w:tblPr/>
      <w:tcPr>
        <w:tcBorders>
          <w:top w:val="double" w:sz="4" w:space="0" w:color="C4DC8E" w:themeColor="accent1" w:themeTint="99"/>
        </w:tcBorders>
      </w:tc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96D8C7" w:themeColor="accent2" w:themeTint="99"/>
        <w:left w:val="single" w:sz="4" w:space="0" w:color="96D8C7" w:themeColor="accent2" w:themeTint="99"/>
        <w:bottom w:val="single" w:sz="4" w:space="0" w:color="96D8C7" w:themeColor="accent2" w:themeTint="99"/>
        <w:right w:val="single" w:sz="4" w:space="0" w:color="96D8C7" w:themeColor="accent2" w:themeTint="99"/>
        <w:insideH w:val="single" w:sz="4" w:space="0" w:color="96D8C7" w:themeColor="accent2" w:themeTint="99"/>
      </w:tblBorders>
    </w:tblPr>
    <w:tblStylePr w:type="firstRow">
      <w:rPr>
        <w:b/>
        <w:bCs/>
        <w:color w:val="FFFFFF" w:themeColor="background1"/>
      </w:rPr>
      <w:tblPr/>
      <w:tcPr>
        <w:tcBorders>
          <w:top w:val="single" w:sz="4" w:space="0" w:color="50BEA3" w:themeColor="accent2"/>
          <w:left w:val="single" w:sz="4" w:space="0" w:color="50BEA3" w:themeColor="accent2"/>
          <w:bottom w:val="single" w:sz="4" w:space="0" w:color="50BEA3" w:themeColor="accent2"/>
          <w:right w:val="single" w:sz="4" w:space="0" w:color="50BEA3" w:themeColor="accent2"/>
          <w:insideH w:val="nil"/>
        </w:tcBorders>
        <w:shd w:val="clear" w:color="auto" w:fill="50BEA3" w:themeFill="accent2"/>
      </w:tcPr>
    </w:tblStylePr>
    <w:tblStylePr w:type="lastRow">
      <w:rPr>
        <w:b/>
        <w:bCs/>
      </w:rPr>
      <w:tblPr/>
      <w:tcPr>
        <w:tcBorders>
          <w:top w:val="double" w:sz="4" w:space="0" w:color="96D8C7" w:themeColor="accent2" w:themeTint="99"/>
        </w:tcBorders>
      </w:tc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tblBorders>
    </w:tblPr>
    <w:tblStylePr w:type="firstRow">
      <w:rPr>
        <w:b/>
        <w:bCs/>
        <w:color w:val="FFFFFF" w:themeColor="background1"/>
      </w:rPr>
      <w:tblPr/>
      <w:tcPr>
        <w:tcBorders>
          <w:top w:val="single" w:sz="4" w:space="0" w:color="4A9CCC" w:themeColor="accent3"/>
          <w:left w:val="single" w:sz="4" w:space="0" w:color="4A9CCC" w:themeColor="accent3"/>
          <w:bottom w:val="single" w:sz="4" w:space="0" w:color="4A9CCC" w:themeColor="accent3"/>
          <w:right w:val="single" w:sz="4" w:space="0" w:color="4A9CCC" w:themeColor="accent3"/>
          <w:insideH w:val="nil"/>
        </w:tcBorders>
        <w:shd w:val="clear" w:color="auto" w:fill="4A9CCC" w:themeFill="accent3"/>
      </w:tcPr>
    </w:tblStylePr>
    <w:tblStylePr w:type="lastRow">
      <w:rPr>
        <w:b/>
        <w:bCs/>
      </w:rPr>
      <w:tblPr/>
      <w:tcPr>
        <w:tcBorders>
          <w:top w:val="double" w:sz="4" w:space="0" w:color="92C3E0" w:themeColor="accent3" w:themeTint="99"/>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C2A3DF" w:themeColor="accent4" w:themeTint="99"/>
        <w:left w:val="single" w:sz="4" w:space="0" w:color="C2A3DF" w:themeColor="accent4" w:themeTint="99"/>
        <w:bottom w:val="single" w:sz="4" w:space="0" w:color="C2A3DF" w:themeColor="accent4" w:themeTint="99"/>
        <w:right w:val="single" w:sz="4" w:space="0" w:color="C2A3DF" w:themeColor="accent4" w:themeTint="99"/>
        <w:insideH w:val="single" w:sz="4" w:space="0" w:color="C2A3DF" w:themeColor="accent4" w:themeTint="99"/>
      </w:tblBorders>
    </w:tblPr>
    <w:tblStylePr w:type="firstRow">
      <w:rPr>
        <w:b/>
        <w:bCs/>
        <w:color w:val="FFFFFF" w:themeColor="background1"/>
      </w:rPr>
      <w:tblPr/>
      <w:tcPr>
        <w:tcBorders>
          <w:top w:val="single" w:sz="4" w:space="0" w:color="9A66CA" w:themeColor="accent4"/>
          <w:left w:val="single" w:sz="4" w:space="0" w:color="9A66CA" w:themeColor="accent4"/>
          <w:bottom w:val="single" w:sz="4" w:space="0" w:color="9A66CA" w:themeColor="accent4"/>
          <w:right w:val="single" w:sz="4" w:space="0" w:color="9A66CA" w:themeColor="accent4"/>
          <w:insideH w:val="nil"/>
        </w:tcBorders>
        <w:shd w:val="clear" w:color="auto" w:fill="9A66CA" w:themeFill="accent4"/>
      </w:tcPr>
    </w:tblStylePr>
    <w:tblStylePr w:type="lastRow">
      <w:rPr>
        <w:b/>
        <w:bCs/>
      </w:rPr>
      <w:tblPr/>
      <w:tcPr>
        <w:tcBorders>
          <w:top w:val="double" w:sz="4" w:space="0" w:color="C2A3DF" w:themeColor="accent4" w:themeTint="99"/>
        </w:tcBorders>
      </w:tc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DC95A9" w:themeColor="accent5" w:themeTint="99"/>
        <w:left w:val="single" w:sz="4" w:space="0" w:color="DC95A9" w:themeColor="accent5" w:themeTint="99"/>
        <w:bottom w:val="single" w:sz="4" w:space="0" w:color="DC95A9" w:themeColor="accent5" w:themeTint="99"/>
        <w:right w:val="single" w:sz="4" w:space="0" w:color="DC95A9" w:themeColor="accent5" w:themeTint="99"/>
        <w:insideH w:val="single" w:sz="4" w:space="0" w:color="DC95A9" w:themeColor="accent5" w:themeTint="99"/>
      </w:tblBorders>
    </w:tblPr>
    <w:tblStylePr w:type="firstRow">
      <w:rPr>
        <w:b/>
        <w:bCs/>
        <w:color w:val="FFFFFF" w:themeColor="background1"/>
      </w:rPr>
      <w:tblPr/>
      <w:tcPr>
        <w:tcBorders>
          <w:top w:val="single" w:sz="4" w:space="0" w:color="C54F71" w:themeColor="accent5"/>
          <w:left w:val="single" w:sz="4" w:space="0" w:color="C54F71" w:themeColor="accent5"/>
          <w:bottom w:val="single" w:sz="4" w:space="0" w:color="C54F71" w:themeColor="accent5"/>
          <w:right w:val="single" w:sz="4" w:space="0" w:color="C54F71" w:themeColor="accent5"/>
          <w:insideH w:val="nil"/>
        </w:tcBorders>
        <w:shd w:val="clear" w:color="auto" w:fill="C54F71" w:themeFill="accent5"/>
      </w:tcPr>
    </w:tblStylePr>
    <w:tblStylePr w:type="lastRow">
      <w:rPr>
        <w:b/>
        <w:bCs/>
      </w:rPr>
      <w:tblPr/>
      <w:tcPr>
        <w:tcBorders>
          <w:top w:val="double" w:sz="4" w:space="0" w:color="DC95A9" w:themeColor="accent5" w:themeTint="99"/>
        </w:tcBorders>
      </w:tc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EBC389" w:themeColor="accent6" w:themeTint="99"/>
        <w:left w:val="single" w:sz="4" w:space="0" w:color="EBC389" w:themeColor="accent6" w:themeTint="99"/>
        <w:bottom w:val="single" w:sz="4" w:space="0" w:color="EBC389" w:themeColor="accent6" w:themeTint="99"/>
        <w:right w:val="single" w:sz="4" w:space="0" w:color="EBC389" w:themeColor="accent6" w:themeTint="99"/>
        <w:insideH w:val="single" w:sz="4" w:space="0" w:color="EBC389" w:themeColor="accent6" w:themeTint="99"/>
      </w:tblBorders>
    </w:tblPr>
    <w:tblStylePr w:type="firstRow">
      <w:rPr>
        <w:b/>
        <w:bCs/>
        <w:color w:val="FFFFFF" w:themeColor="background1"/>
      </w:rPr>
      <w:tblPr/>
      <w:tcPr>
        <w:tcBorders>
          <w:top w:val="single" w:sz="4" w:space="0" w:color="DE9C3C" w:themeColor="accent6"/>
          <w:left w:val="single" w:sz="4" w:space="0" w:color="DE9C3C" w:themeColor="accent6"/>
          <w:bottom w:val="single" w:sz="4" w:space="0" w:color="DE9C3C" w:themeColor="accent6"/>
          <w:right w:val="single" w:sz="4" w:space="0" w:color="DE9C3C" w:themeColor="accent6"/>
          <w:insideH w:val="nil"/>
        </w:tcBorders>
        <w:shd w:val="clear" w:color="auto" w:fill="DE9C3C" w:themeFill="accent6"/>
      </w:tcPr>
    </w:tblStylePr>
    <w:tblStylePr w:type="lastRow">
      <w:rPr>
        <w:b/>
        <w:bCs/>
      </w:rPr>
      <w:tblPr/>
      <w:tcPr>
        <w:tcBorders>
          <w:top w:val="double" w:sz="4" w:space="0" w:color="EBC389" w:themeColor="accent6" w:themeTint="99"/>
        </w:tcBorders>
      </w:tc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9EC544" w:themeColor="accent1"/>
        <w:left w:val="single" w:sz="24" w:space="0" w:color="9EC544" w:themeColor="accent1"/>
        <w:bottom w:val="single" w:sz="24" w:space="0" w:color="9EC544" w:themeColor="accent1"/>
        <w:right w:val="single" w:sz="24" w:space="0" w:color="9EC544" w:themeColor="accent1"/>
      </w:tblBorders>
    </w:tblPr>
    <w:tcPr>
      <w:shd w:val="clear" w:color="auto" w:fill="9EC5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50BEA3" w:themeColor="accent2"/>
        <w:left w:val="single" w:sz="24" w:space="0" w:color="50BEA3" w:themeColor="accent2"/>
        <w:bottom w:val="single" w:sz="24" w:space="0" w:color="50BEA3" w:themeColor="accent2"/>
        <w:right w:val="single" w:sz="24" w:space="0" w:color="50BEA3" w:themeColor="accent2"/>
      </w:tblBorders>
    </w:tblPr>
    <w:tcPr>
      <w:shd w:val="clear" w:color="auto" w:fill="50BEA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4A9CCC" w:themeColor="accent3"/>
        <w:left w:val="single" w:sz="24" w:space="0" w:color="4A9CCC" w:themeColor="accent3"/>
        <w:bottom w:val="single" w:sz="24" w:space="0" w:color="4A9CCC" w:themeColor="accent3"/>
        <w:right w:val="single" w:sz="24" w:space="0" w:color="4A9CCC" w:themeColor="accent3"/>
      </w:tblBorders>
    </w:tblPr>
    <w:tcPr>
      <w:shd w:val="clear" w:color="auto" w:fill="4A9CC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9A66CA" w:themeColor="accent4"/>
        <w:left w:val="single" w:sz="24" w:space="0" w:color="9A66CA" w:themeColor="accent4"/>
        <w:bottom w:val="single" w:sz="24" w:space="0" w:color="9A66CA" w:themeColor="accent4"/>
        <w:right w:val="single" w:sz="24" w:space="0" w:color="9A66CA" w:themeColor="accent4"/>
      </w:tblBorders>
    </w:tblPr>
    <w:tcPr>
      <w:shd w:val="clear" w:color="auto" w:fill="9A66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C54F71" w:themeColor="accent5"/>
        <w:left w:val="single" w:sz="24" w:space="0" w:color="C54F71" w:themeColor="accent5"/>
        <w:bottom w:val="single" w:sz="24" w:space="0" w:color="C54F71" w:themeColor="accent5"/>
        <w:right w:val="single" w:sz="24" w:space="0" w:color="C54F71" w:themeColor="accent5"/>
      </w:tblBorders>
    </w:tblPr>
    <w:tcPr>
      <w:shd w:val="clear" w:color="auto" w:fill="C54F7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DE9C3C" w:themeColor="accent6"/>
        <w:left w:val="single" w:sz="24" w:space="0" w:color="DE9C3C" w:themeColor="accent6"/>
        <w:bottom w:val="single" w:sz="24" w:space="0" w:color="DE9C3C" w:themeColor="accent6"/>
        <w:right w:val="single" w:sz="24" w:space="0" w:color="DE9C3C" w:themeColor="accent6"/>
      </w:tblBorders>
    </w:tblPr>
    <w:tcPr>
      <w:shd w:val="clear" w:color="auto" w:fill="DE9C3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77972F" w:themeColor="accent1" w:themeShade="BF"/>
    </w:rPr>
    <w:tblPr>
      <w:tblStyleRowBandSize w:val="1"/>
      <w:tblStyleColBandSize w:val="1"/>
      <w:tblBorders>
        <w:top w:val="single" w:sz="4" w:space="0" w:color="9EC544" w:themeColor="accent1"/>
        <w:bottom w:val="single" w:sz="4" w:space="0" w:color="9EC544" w:themeColor="accent1"/>
      </w:tblBorders>
    </w:tblPr>
    <w:tblStylePr w:type="firstRow">
      <w:rPr>
        <w:b/>
        <w:bCs/>
      </w:rPr>
      <w:tblPr/>
      <w:tcPr>
        <w:tcBorders>
          <w:bottom w:val="single" w:sz="4" w:space="0" w:color="9EC544" w:themeColor="accent1"/>
        </w:tcBorders>
      </w:tcPr>
    </w:tblStylePr>
    <w:tblStylePr w:type="lastRow">
      <w:rPr>
        <w:b/>
        <w:bCs/>
      </w:rPr>
      <w:tblPr/>
      <w:tcPr>
        <w:tcBorders>
          <w:top w:val="double" w:sz="4" w:space="0" w:color="9EC544" w:themeColor="accent1"/>
        </w:tcBorders>
      </w:tc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delista6concolores-nfasis2">
    <w:name w:val="List Table 6 Colorful Accent 2"/>
    <w:basedOn w:val="Tablanormal"/>
    <w:uiPriority w:val="51"/>
    <w:rsid w:val="00650219"/>
    <w:rPr>
      <w:color w:val="36937C" w:themeColor="accent2" w:themeShade="BF"/>
    </w:rPr>
    <w:tblPr>
      <w:tblStyleRowBandSize w:val="1"/>
      <w:tblStyleColBandSize w:val="1"/>
      <w:tblBorders>
        <w:top w:val="single" w:sz="4" w:space="0" w:color="50BEA3" w:themeColor="accent2"/>
        <w:bottom w:val="single" w:sz="4" w:space="0" w:color="50BEA3" w:themeColor="accent2"/>
      </w:tblBorders>
    </w:tblPr>
    <w:tblStylePr w:type="firstRow">
      <w:rPr>
        <w:b/>
        <w:bCs/>
      </w:rPr>
      <w:tblPr/>
      <w:tcPr>
        <w:tcBorders>
          <w:bottom w:val="single" w:sz="4" w:space="0" w:color="50BEA3" w:themeColor="accent2"/>
        </w:tcBorders>
      </w:tcPr>
    </w:tblStylePr>
    <w:tblStylePr w:type="lastRow">
      <w:rPr>
        <w:b/>
        <w:bCs/>
      </w:rPr>
      <w:tblPr/>
      <w:tcPr>
        <w:tcBorders>
          <w:top w:val="double" w:sz="4" w:space="0" w:color="50BEA3" w:themeColor="accent2"/>
        </w:tcBorders>
      </w:tc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delista6concolores-nfasis3">
    <w:name w:val="List Table 6 Colorful Accent 3"/>
    <w:basedOn w:val="Tablanormal"/>
    <w:uiPriority w:val="51"/>
    <w:rsid w:val="00650219"/>
    <w:rPr>
      <w:color w:val="2D76A2" w:themeColor="accent3" w:themeShade="BF"/>
    </w:rPr>
    <w:tblPr>
      <w:tblStyleRowBandSize w:val="1"/>
      <w:tblStyleColBandSize w:val="1"/>
      <w:tblBorders>
        <w:top w:val="single" w:sz="4" w:space="0" w:color="4A9CCC" w:themeColor="accent3"/>
        <w:bottom w:val="single" w:sz="4" w:space="0" w:color="4A9CCC" w:themeColor="accent3"/>
      </w:tblBorders>
    </w:tblPr>
    <w:tblStylePr w:type="firstRow">
      <w:rPr>
        <w:b/>
        <w:bCs/>
      </w:rPr>
      <w:tblPr/>
      <w:tcPr>
        <w:tcBorders>
          <w:bottom w:val="single" w:sz="4" w:space="0" w:color="4A9CCC" w:themeColor="accent3"/>
        </w:tcBorders>
      </w:tcPr>
    </w:tblStylePr>
    <w:tblStylePr w:type="lastRow">
      <w:rPr>
        <w:b/>
        <w:bCs/>
      </w:rPr>
      <w:tblPr/>
      <w:tcPr>
        <w:tcBorders>
          <w:top w:val="double" w:sz="4" w:space="0" w:color="4A9CCC" w:themeColor="accent3"/>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delista6concolores-nfasis4">
    <w:name w:val="List Table 6 Colorful Accent 4"/>
    <w:basedOn w:val="Tablanormal"/>
    <w:uiPriority w:val="51"/>
    <w:rsid w:val="00650219"/>
    <w:rPr>
      <w:color w:val="733AA9" w:themeColor="accent4" w:themeShade="BF"/>
    </w:rPr>
    <w:tblPr>
      <w:tblStyleRowBandSize w:val="1"/>
      <w:tblStyleColBandSize w:val="1"/>
      <w:tblBorders>
        <w:top w:val="single" w:sz="4" w:space="0" w:color="9A66CA" w:themeColor="accent4"/>
        <w:bottom w:val="single" w:sz="4" w:space="0" w:color="9A66CA" w:themeColor="accent4"/>
      </w:tblBorders>
    </w:tblPr>
    <w:tblStylePr w:type="firstRow">
      <w:rPr>
        <w:b/>
        <w:bCs/>
      </w:rPr>
      <w:tblPr/>
      <w:tcPr>
        <w:tcBorders>
          <w:bottom w:val="single" w:sz="4" w:space="0" w:color="9A66CA" w:themeColor="accent4"/>
        </w:tcBorders>
      </w:tcPr>
    </w:tblStylePr>
    <w:tblStylePr w:type="lastRow">
      <w:rPr>
        <w:b/>
        <w:bCs/>
      </w:rPr>
      <w:tblPr/>
      <w:tcPr>
        <w:tcBorders>
          <w:top w:val="double" w:sz="4" w:space="0" w:color="9A66CA" w:themeColor="accent4"/>
        </w:tcBorders>
      </w:tc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delista6concolores-nfasis5">
    <w:name w:val="List Table 6 Colorful Accent 5"/>
    <w:basedOn w:val="Tablanormal"/>
    <w:uiPriority w:val="51"/>
    <w:rsid w:val="00650219"/>
    <w:rPr>
      <w:color w:val="9B3351" w:themeColor="accent5" w:themeShade="BF"/>
    </w:rPr>
    <w:tblPr>
      <w:tblStyleRowBandSize w:val="1"/>
      <w:tblStyleColBandSize w:val="1"/>
      <w:tblBorders>
        <w:top w:val="single" w:sz="4" w:space="0" w:color="C54F71" w:themeColor="accent5"/>
        <w:bottom w:val="single" w:sz="4" w:space="0" w:color="C54F71" w:themeColor="accent5"/>
      </w:tblBorders>
    </w:tblPr>
    <w:tblStylePr w:type="firstRow">
      <w:rPr>
        <w:b/>
        <w:bCs/>
      </w:rPr>
      <w:tblPr/>
      <w:tcPr>
        <w:tcBorders>
          <w:bottom w:val="single" w:sz="4" w:space="0" w:color="C54F71" w:themeColor="accent5"/>
        </w:tcBorders>
      </w:tcPr>
    </w:tblStylePr>
    <w:tblStylePr w:type="lastRow">
      <w:rPr>
        <w:b/>
        <w:bCs/>
      </w:rPr>
      <w:tblPr/>
      <w:tcPr>
        <w:tcBorders>
          <w:top w:val="double" w:sz="4" w:space="0" w:color="C54F71" w:themeColor="accent5"/>
        </w:tcBorders>
      </w:tc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delista6concolores-nfasis6">
    <w:name w:val="List Table 6 Colorful Accent 6"/>
    <w:basedOn w:val="Tablanormal"/>
    <w:uiPriority w:val="51"/>
    <w:rsid w:val="00650219"/>
    <w:rPr>
      <w:color w:val="B4771E" w:themeColor="accent6" w:themeShade="BF"/>
    </w:rPr>
    <w:tblPr>
      <w:tblStyleRowBandSize w:val="1"/>
      <w:tblStyleColBandSize w:val="1"/>
      <w:tblBorders>
        <w:top w:val="single" w:sz="4" w:space="0" w:color="DE9C3C" w:themeColor="accent6"/>
        <w:bottom w:val="single" w:sz="4" w:space="0" w:color="DE9C3C" w:themeColor="accent6"/>
      </w:tblBorders>
    </w:tblPr>
    <w:tblStylePr w:type="firstRow">
      <w:rPr>
        <w:b/>
        <w:bCs/>
      </w:rPr>
      <w:tblPr/>
      <w:tcPr>
        <w:tcBorders>
          <w:bottom w:val="single" w:sz="4" w:space="0" w:color="DE9C3C" w:themeColor="accent6"/>
        </w:tcBorders>
      </w:tcPr>
    </w:tblStylePr>
    <w:tblStylePr w:type="lastRow">
      <w:rPr>
        <w:b/>
        <w:bCs/>
      </w:rPr>
      <w:tblPr/>
      <w:tcPr>
        <w:tcBorders>
          <w:top w:val="double" w:sz="4" w:space="0" w:color="DE9C3C" w:themeColor="accent6"/>
        </w:tcBorders>
      </w:tc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77972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C5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C5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C5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C544" w:themeColor="accent1"/>
        </w:tcBorders>
        <w:shd w:val="clear" w:color="auto" w:fill="FFFFFF" w:themeFill="background1"/>
      </w:tcPr>
    </w:tblStylePr>
    <w:tblStylePr w:type="band1Vert">
      <w:tblPr/>
      <w:tcPr>
        <w:shd w:val="clear" w:color="auto" w:fill="EBF3D9" w:themeFill="accent1" w:themeFillTint="33"/>
      </w:tcPr>
    </w:tblStylePr>
    <w:tblStylePr w:type="band1Horz">
      <w:tblPr/>
      <w:tcPr>
        <w:shd w:val="clear" w:color="auto" w:fill="EBF3D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3693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A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A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A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A3" w:themeColor="accent2"/>
        </w:tcBorders>
        <w:shd w:val="clear" w:color="auto" w:fill="FFFFFF" w:themeFill="background1"/>
      </w:tcPr>
    </w:tblStylePr>
    <w:tblStylePr w:type="band1Vert">
      <w:tblPr/>
      <w:tcPr>
        <w:shd w:val="clear" w:color="auto" w:fill="DCF2EC" w:themeFill="accent2" w:themeFillTint="33"/>
      </w:tcPr>
    </w:tblStylePr>
    <w:tblStylePr w:type="band1Horz">
      <w:tblPr/>
      <w:tcPr>
        <w:shd w:val="clear" w:color="auto" w:fill="DCF2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2D76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9CC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9CC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9CC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9CCC" w:themeColor="accent3"/>
        </w:tcBorders>
        <w:shd w:val="clear" w:color="auto" w:fill="FFFFFF" w:themeFill="background1"/>
      </w:tcPr>
    </w:tblStylePr>
    <w:tblStylePr w:type="band1Vert">
      <w:tblPr/>
      <w:tcPr>
        <w:shd w:val="clear" w:color="auto" w:fill="DAEBF4" w:themeFill="accent3" w:themeFillTint="33"/>
      </w:tcPr>
    </w:tblStylePr>
    <w:tblStylePr w:type="band1Horz">
      <w:tblPr/>
      <w:tcPr>
        <w:shd w:val="clear" w:color="auto" w:fill="DAEBF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733A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66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66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66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66CA" w:themeColor="accent4"/>
        </w:tcBorders>
        <w:shd w:val="clear" w:color="auto" w:fill="FFFFFF" w:themeFill="background1"/>
      </w:tcPr>
    </w:tblStylePr>
    <w:tblStylePr w:type="band1Vert">
      <w:tblPr/>
      <w:tcPr>
        <w:shd w:val="clear" w:color="auto" w:fill="EAE0F4" w:themeFill="accent4" w:themeFillTint="33"/>
      </w:tcPr>
    </w:tblStylePr>
    <w:tblStylePr w:type="band1Horz">
      <w:tblPr/>
      <w:tcPr>
        <w:shd w:val="clear" w:color="auto" w:fill="EAE0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9B335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54F7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54F7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54F7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54F71" w:themeColor="accent5"/>
        </w:tcBorders>
        <w:shd w:val="clear" w:color="auto" w:fill="FFFFFF" w:themeFill="background1"/>
      </w:tcPr>
    </w:tblStylePr>
    <w:tblStylePr w:type="band1Vert">
      <w:tblPr/>
      <w:tcPr>
        <w:shd w:val="clear" w:color="auto" w:fill="F3DBE2" w:themeFill="accent5" w:themeFillTint="33"/>
      </w:tcPr>
    </w:tblStylePr>
    <w:tblStylePr w:type="band1Horz">
      <w:tblPr/>
      <w:tcPr>
        <w:shd w:val="clear" w:color="auto" w:fill="F3DBE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B4771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9C3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9C3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9C3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9C3C" w:themeColor="accent6"/>
        </w:tcBorders>
        <w:shd w:val="clear" w:color="auto" w:fill="FFFFFF" w:themeFill="background1"/>
      </w:tcPr>
    </w:tblStylePr>
    <w:tblStylePr w:type="band1Vert">
      <w:tblPr/>
      <w:tcPr>
        <w:shd w:val="clear" w:color="auto" w:fill="F8EBD7" w:themeFill="accent6" w:themeFillTint="33"/>
      </w:tcPr>
    </w:tblStylePr>
    <w:tblStylePr w:type="band1Horz">
      <w:tblPr/>
      <w:tcPr>
        <w:shd w:val="clear" w:color="auto" w:fill="F8EBD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D8E7B4" w:themeColor="accent1" w:themeTint="66"/>
        <w:left w:val="single" w:sz="4" w:space="0" w:color="D8E7B4" w:themeColor="accent1" w:themeTint="66"/>
        <w:bottom w:val="single" w:sz="4" w:space="0" w:color="D8E7B4" w:themeColor="accent1" w:themeTint="66"/>
        <w:right w:val="single" w:sz="4" w:space="0" w:color="D8E7B4" w:themeColor="accent1" w:themeTint="66"/>
        <w:insideH w:val="single" w:sz="4" w:space="0" w:color="D8E7B4" w:themeColor="accent1" w:themeTint="66"/>
        <w:insideV w:val="single" w:sz="4" w:space="0" w:color="D8E7B4" w:themeColor="accent1" w:themeTint="66"/>
      </w:tblBorders>
    </w:tblPr>
    <w:tblStylePr w:type="firstRow">
      <w:rPr>
        <w:b/>
        <w:bCs/>
      </w:rPr>
      <w:tblPr/>
      <w:tcPr>
        <w:tcBorders>
          <w:bottom w:val="single" w:sz="12" w:space="0" w:color="C4DC8E" w:themeColor="accent1" w:themeTint="99"/>
        </w:tcBorders>
      </w:tcPr>
    </w:tblStylePr>
    <w:tblStylePr w:type="lastRow">
      <w:rPr>
        <w:b/>
        <w:bCs/>
      </w:rPr>
      <w:tblPr/>
      <w:tcPr>
        <w:tcBorders>
          <w:top w:val="double" w:sz="2" w:space="0" w:color="C4DC8E"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B9E5DA" w:themeColor="accent2" w:themeTint="66"/>
        <w:left w:val="single" w:sz="4" w:space="0" w:color="B9E5DA" w:themeColor="accent2" w:themeTint="66"/>
        <w:bottom w:val="single" w:sz="4" w:space="0" w:color="B9E5DA" w:themeColor="accent2" w:themeTint="66"/>
        <w:right w:val="single" w:sz="4" w:space="0" w:color="B9E5DA" w:themeColor="accent2" w:themeTint="66"/>
        <w:insideH w:val="single" w:sz="4" w:space="0" w:color="B9E5DA" w:themeColor="accent2" w:themeTint="66"/>
        <w:insideV w:val="single" w:sz="4" w:space="0" w:color="B9E5DA" w:themeColor="accent2" w:themeTint="66"/>
      </w:tblBorders>
    </w:tblPr>
    <w:tblStylePr w:type="firstRow">
      <w:rPr>
        <w:b/>
        <w:bCs/>
      </w:rPr>
      <w:tblPr/>
      <w:tcPr>
        <w:tcBorders>
          <w:bottom w:val="single" w:sz="12" w:space="0" w:color="96D8C7" w:themeColor="accent2" w:themeTint="99"/>
        </w:tcBorders>
      </w:tcPr>
    </w:tblStylePr>
    <w:tblStylePr w:type="lastRow">
      <w:rPr>
        <w:b/>
        <w:bCs/>
      </w:rPr>
      <w:tblPr/>
      <w:tcPr>
        <w:tcBorders>
          <w:top w:val="double" w:sz="2" w:space="0" w:color="96D8C7"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B6D7EA" w:themeColor="accent3" w:themeTint="66"/>
        <w:left w:val="single" w:sz="4" w:space="0" w:color="B6D7EA" w:themeColor="accent3" w:themeTint="66"/>
        <w:bottom w:val="single" w:sz="4" w:space="0" w:color="B6D7EA" w:themeColor="accent3" w:themeTint="66"/>
        <w:right w:val="single" w:sz="4" w:space="0" w:color="B6D7EA" w:themeColor="accent3" w:themeTint="66"/>
        <w:insideH w:val="single" w:sz="4" w:space="0" w:color="B6D7EA" w:themeColor="accent3" w:themeTint="66"/>
        <w:insideV w:val="single" w:sz="4" w:space="0" w:color="B6D7EA" w:themeColor="accent3" w:themeTint="66"/>
      </w:tblBorders>
    </w:tblPr>
    <w:tblStylePr w:type="firstRow">
      <w:rPr>
        <w:b/>
        <w:bCs/>
      </w:rPr>
      <w:tblPr/>
      <w:tcPr>
        <w:tcBorders>
          <w:bottom w:val="single" w:sz="12" w:space="0" w:color="92C3E0" w:themeColor="accent3" w:themeTint="99"/>
        </w:tcBorders>
      </w:tcPr>
    </w:tblStylePr>
    <w:tblStylePr w:type="lastRow">
      <w:rPr>
        <w:b/>
        <w:bCs/>
      </w:rPr>
      <w:tblPr/>
      <w:tcPr>
        <w:tcBorders>
          <w:top w:val="double" w:sz="2" w:space="0" w:color="92C3E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D6C1E9" w:themeColor="accent4" w:themeTint="66"/>
        <w:left w:val="single" w:sz="4" w:space="0" w:color="D6C1E9" w:themeColor="accent4" w:themeTint="66"/>
        <w:bottom w:val="single" w:sz="4" w:space="0" w:color="D6C1E9" w:themeColor="accent4" w:themeTint="66"/>
        <w:right w:val="single" w:sz="4" w:space="0" w:color="D6C1E9" w:themeColor="accent4" w:themeTint="66"/>
        <w:insideH w:val="single" w:sz="4" w:space="0" w:color="D6C1E9" w:themeColor="accent4" w:themeTint="66"/>
        <w:insideV w:val="single" w:sz="4" w:space="0" w:color="D6C1E9" w:themeColor="accent4" w:themeTint="66"/>
      </w:tblBorders>
    </w:tblPr>
    <w:tblStylePr w:type="firstRow">
      <w:rPr>
        <w:b/>
        <w:bCs/>
      </w:rPr>
      <w:tblPr/>
      <w:tcPr>
        <w:tcBorders>
          <w:bottom w:val="single" w:sz="12" w:space="0" w:color="C2A3DF" w:themeColor="accent4" w:themeTint="99"/>
        </w:tcBorders>
      </w:tcPr>
    </w:tblStylePr>
    <w:tblStylePr w:type="lastRow">
      <w:rPr>
        <w:b/>
        <w:bCs/>
      </w:rPr>
      <w:tblPr/>
      <w:tcPr>
        <w:tcBorders>
          <w:top w:val="double" w:sz="2" w:space="0" w:color="C2A3DF"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E7B8C6" w:themeColor="accent5" w:themeTint="66"/>
        <w:left w:val="single" w:sz="4" w:space="0" w:color="E7B8C6" w:themeColor="accent5" w:themeTint="66"/>
        <w:bottom w:val="single" w:sz="4" w:space="0" w:color="E7B8C6" w:themeColor="accent5" w:themeTint="66"/>
        <w:right w:val="single" w:sz="4" w:space="0" w:color="E7B8C6" w:themeColor="accent5" w:themeTint="66"/>
        <w:insideH w:val="single" w:sz="4" w:space="0" w:color="E7B8C6" w:themeColor="accent5" w:themeTint="66"/>
        <w:insideV w:val="single" w:sz="4" w:space="0" w:color="E7B8C6" w:themeColor="accent5" w:themeTint="66"/>
      </w:tblBorders>
    </w:tblPr>
    <w:tblStylePr w:type="firstRow">
      <w:rPr>
        <w:b/>
        <w:bCs/>
      </w:rPr>
      <w:tblPr/>
      <w:tcPr>
        <w:tcBorders>
          <w:bottom w:val="single" w:sz="12" w:space="0" w:color="DC95A9" w:themeColor="accent5" w:themeTint="99"/>
        </w:tcBorders>
      </w:tcPr>
    </w:tblStylePr>
    <w:tblStylePr w:type="lastRow">
      <w:rPr>
        <w:b/>
        <w:bCs/>
      </w:rPr>
      <w:tblPr/>
      <w:tcPr>
        <w:tcBorders>
          <w:top w:val="double" w:sz="2" w:space="0" w:color="DC95A9"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F1D7B0" w:themeColor="accent6" w:themeTint="66"/>
        <w:left w:val="single" w:sz="4" w:space="0" w:color="F1D7B0" w:themeColor="accent6" w:themeTint="66"/>
        <w:bottom w:val="single" w:sz="4" w:space="0" w:color="F1D7B0" w:themeColor="accent6" w:themeTint="66"/>
        <w:right w:val="single" w:sz="4" w:space="0" w:color="F1D7B0" w:themeColor="accent6" w:themeTint="66"/>
        <w:insideH w:val="single" w:sz="4" w:space="0" w:color="F1D7B0" w:themeColor="accent6" w:themeTint="66"/>
        <w:insideV w:val="single" w:sz="4" w:space="0" w:color="F1D7B0" w:themeColor="accent6" w:themeTint="66"/>
      </w:tblBorders>
    </w:tblPr>
    <w:tblStylePr w:type="firstRow">
      <w:rPr>
        <w:b/>
        <w:bCs/>
      </w:rPr>
      <w:tblPr/>
      <w:tcPr>
        <w:tcBorders>
          <w:bottom w:val="single" w:sz="12" w:space="0" w:color="EBC389" w:themeColor="accent6" w:themeTint="99"/>
        </w:tcBorders>
      </w:tcPr>
    </w:tblStylePr>
    <w:tblStylePr w:type="lastRow">
      <w:rPr>
        <w:b/>
        <w:bCs/>
      </w:rPr>
      <w:tblPr/>
      <w:tcPr>
        <w:tcBorders>
          <w:top w:val="double" w:sz="2" w:space="0" w:color="EBC389"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C4DC8E" w:themeColor="accent1" w:themeTint="99"/>
        <w:bottom w:val="single" w:sz="2" w:space="0" w:color="C4DC8E" w:themeColor="accent1" w:themeTint="99"/>
        <w:insideH w:val="single" w:sz="2" w:space="0" w:color="C4DC8E" w:themeColor="accent1" w:themeTint="99"/>
        <w:insideV w:val="single" w:sz="2" w:space="0" w:color="C4DC8E" w:themeColor="accent1" w:themeTint="99"/>
      </w:tblBorders>
    </w:tblPr>
    <w:tblStylePr w:type="firstRow">
      <w:rPr>
        <w:b/>
        <w:bCs/>
      </w:rPr>
      <w:tblPr/>
      <w:tcPr>
        <w:tcBorders>
          <w:top w:val="nil"/>
          <w:bottom w:val="single" w:sz="12" w:space="0" w:color="C4DC8E" w:themeColor="accent1" w:themeTint="99"/>
          <w:insideH w:val="nil"/>
          <w:insideV w:val="nil"/>
        </w:tcBorders>
        <w:shd w:val="clear" w:color="auto" w:fill="FFFFFF" w:themeFill="background1"/>
      </w:tcPr>
    </w:tblStylePr>
    <w:tblStylePr w:type="lastRow">
      <w:rPr>
        <w:b/>
        <w:bCs/>
      </w:rPr>
      <w:tblPr/>
      <w:tcPr>
        <w:tcBorders>
          <w:top w:val="double" w:sz="2" w:space="0" w:color="C4DC8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96D8C7" w:themeColor="accent2" w:themeTint="99"/>
        <w:bottom w:val="single" w:sz="2" w:space="0" w:color="96D8C7" w:themeColor="accent2" w:themeTint="99"/>
        <w:insideH w:val="single" w:sz="2" w:space="0" w:color="96D8C7" w:themeColor="accent2" w:themeTint="99"/>
        <w:insideV w:val="single" w:sz="2" w:space="0" w:color="96D8C7" w:themeColor="accent2" w:themeTint="99"/>
      </w:tblBorders>
    </w:tblPr>
    <w:tblStylePr w:type="firstRow">
      <w:rPr>
        <w:b/>
        <w:bCs/>
      </w:rPr>
      <w:tblPr/>
      <w:tcPr>
        <w:tcBorders>
          <w:top w:val="nil"/>
          <w:bottom w:val="single" w:sz="12" w:space="0" w:color="96D8C7" w:themeColor="accent2" w:themeTint="99"/>
          <w:insideH w:val="nil"/>
          <w:insideV w:val="nil"/>
        </w:tcBorders>
        <w:shd w:val="clear" w:color="auto" w:fill="FFFFFF" w:themeFill="background1"/>
      </w:tcPr>
    </w:tblStylePr>
    <w:tblStylePr w:type="lastRow">
      <w:rPr>
        <w:b/>
        <w:bCs/>
      </w:rPr>
      <w:tblPr/>
      <w:tcPr>
        <w:tcBorders>
          <w:top w:val="double" w:sz="2" w:space="0" w:color="96D8C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92C3E0" w:themeColor="accent3" w:themeTint="99"/>
        <w:bottom w:val="single" w:sz="2" w:space="0" w:color="92C3E0" w:themeColor="accent3" w:themeTint="99"/>
        <w:insideH w:val="single" w:sz="2" w:space="0" w:color="92C3E0" w:themeColor="accent3" w:themeTint="99"/>
        <w:insideV w:val="single" w:sz="2" w:space="0" w:color="92C3E0" w:themeColor="accent3" w:themeTint="99"/>
      </w:tblBorders>
    </w:tblPr>
    <w:tblStylePr w:type="firstRow">
      <w:rPr>
        <w:b/>
        <w:bCs/>
      </w:rPr>
      <w:tblPr/>
      <w:tcPr>
        <w:tcBorders>
          <w:top w:val="nil"/>
          <w:bottom w:val="single" w:sz="12" w:space="0" w:color="92C3E0" w:themeColor="accent3" w:themeTint="99"/>
          <w:insideH w:val="nil"/>
          <w:insideV w:val="nil"/>
        </w:tcBorders>
        <w:shd w:val="clear" w:color="auto" w:fill="FFFFFF" w:themeFill="background1"/>
      </w:tcPr>
    </w:tblStylePr>
    <w:tblStylePr w:type="lastRow">
      <w:rPr>
        <w:b/>
        <w:bCs/>
      </w:rPr>
      <w:tblPr/>
      <w:tcPr>
        <w:tcBorders>
          <w:top w:val="double" w:sz="2" w:space="0" w:color="92C3E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C2A3DF" w:themeColor="accent4" w:themeTint="99"/>
        <w:bottom w:val="single" w:sz="2" w:space="0" w:color="C2A3DF" w:themeColor="accent4" w:themeTint="99"/>
        <w:insideH w:val="single" w:sz="2" w:space="0" w:color="C2A3DF" w:themeColor="accent4" w:themeTint="99"/>
        <w:insideV w:val="single" w:sz="2" w:space="0" w:color="C2A3DF" w:themeColor="accent4" w:themeTint="99"/>
      </w:tblBorders>
    </w:tblPr>
    <w:tblStylePr w:type="firstRow">
      <w:rPr>
        <w:b/>
        <w:bCs/>
      </w:rPr>
      <w:tblPr/>
      <w:tcPr>
        <w:tcBorders>
          <w:top w:val="nil"/>
          <w:bottom w:val="single" w:sz="12" w:space="0" w:color="C2A3DF" w:themeColor="accent4" w:themeTint="99"/>
          <w:insideH w:val="nil"/>
          <w:insideV w:val="nil"/>
        </w:tcBorders>
        <w:shd w:val="clear" w:color="auto" w:fill="FFFFFF" w:themeFill="background1"/>
      </w:tcPr>
    </w:tblStylePr>
    <w:tblStylePr w:type="lastRow">
      <w:rPr>
        <w:b/>
        <w:bCs/>
      </w:rPr>
      <w:tblPr/>
      <w:tcPr>
        <w:tcBorders>
          <w:top w:val="double" w:sz="2" w:space="0" w:color="C2A3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DC95A9" w:themeColor="accent5" w:themeTint="99"/>
        <w:bottom w:val="single" w:sz="2" w:space="0" w:color="DC95A9" w:themeColor="accent5" w:themeTint="99"/>
        <w:insideH w:val="single" w:sz="2" w:space="0" w:color="DC95A9" w:themeColor="accent5" w:themeTint="99"/>
        <w:insideV w:val="single" w:sz="2" w:space="0" w:color="DC95A9" w:themeColor="accent5" w:themeTint="99"/>
      </w:tblBorders>
    </w:tblPr>
    <w:tblStylePr w:type="firstRow">
      <w:rPr>
        <w:b/>
        <w:bCs/>
      </w:rPr>
      <w:tblPr/>
      <w:tcPr>
        <w:tcBorders>
          <w:top w:val="nil"/>
          <w:bottom w:val="single" w:sz="12" w:space="0" w:color="DC95A9" w:themeColor="accent5" w:themeTint="99"/>
          <w:insideH w:val="nil"/>
          <w:insideV w:val="nil"/>
        </w:tcBorders>
        <w:shd w:val="clear" w:color="auto" w:fill="FFFFFF" w:themeFill="background1"/>
      </w:tcPr>
    </w:tblStylePr>
    <w:tblStylePr w:type="lastRow">
      <w:rPr>
        <w:b/>
        <w:bCs/>
      </w:rPr>
      <w:tblPr/>
      <w:tcPr>
        <w:tcBorders>
          <w:top w:val="double" w:sz="2" w:space="0" w:color="DC95A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EBC389" w:themeColor="accent6" w:themeTint="99"/>
        <w:bottom w:val="single" w:sz="2" w:space="0" w:color="EBC389" w:themeColor="accent6" w:themeTint="99"/>
        <w:insideH w:val="single" w:sz="2" w:space="0" w:color="EBC389" w:themeColor="accent6" w:themeTint="99"/>
        <w:insideV w:val="single" w:sz="2" w:space="0" w:color="EBC389" w:themeColor="accent6" w:themeTint="99"/>
      </w:tblBorders>
    </w:tblPr>
    <w:tblStylePr w:type="firstRow">
      <w:rPr>
        <w:b/>
        <w:bCs/>
      </w:rPr>
      <w:tblPr/>
      <w:tcPr>
        <w:tcBorders>
          <w:top w:val="nil"/>
          <w:bottom w:val="single" w:sz="12" w:space="0" w:color="EBC389" w:themeColor="accent6" w:themeTint="99"/>
          <w:insideH w:val="nil"/>
          <w:insideV w:val="nil"/>
        </w:tcBorders>
        <w:shd w:val="clear" w:color="auto" w:fill="FFFFFF" w:themeFill="background1"/>
      </w:tcPr>
    </w:tblStylePr>
    <w:tblStylePr w:type="lastRow">
      <w:rPr>
        <w:b/>
        <w:bCs/>
      </w:rPr>
      <w:tblPr/>
      <w:tcPr>
        <w:tcBorders>
          <w:top w:val="double" w:sz="2" w:space="0" w:color="EBC38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C4DC8E" w:themeColor="accent1" w:themeTint="99"/>
        <w:left w:val="single" w:sz="4" w:space="0" w:color="C4DC8E" w:themeColor="accent1" w:themeTint="99"/>
        <w:bottom w:val="single" w:sz="4" w:space="0" w:color="C4DC8E" w:themeColor="accent1" w:themeTint="99"/>
        <w:right w:val="single" w:sz="4" w:space="0" w:color="C4DC8E" w:themeColor="accent1" w:themeTint="99"/>
        <w:insideH w:val="single" w:sz="4" w:space="0" w:color="C4DC8E" w:themeColor="accent1" w:themeTint="99"/>
        <w:insideV w:val="single" w:sz="4" w:space="0" w:color="C4DC8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3D9" w:themeFill="accent1" w:themeFillTint="33"/>
      </w:tcPr>
    </w:tblStylePr>
    <w:tblStylePr w:type="band1Horz">
      <w:tblPr/>
      <w:tcPr>
        <w:shd w:val="clear" w:color="auto" w:fill="EBF3D9" w:themeFill="accent1" w:themeFillTint="33"/>
      </w:tcPr>
    </w:tblStylePr>
    <w:tblStylePr w:type="neCell">
      <w:tblPr/>
      <w:tcPr>
        <w:tcBorders>
          <w:bottom w:val="single" w:sz="4" w:space="0" w:color="C4DC8E" w:themeColor="accent1" w:themeTint="99"/>
        </w:tcBorders>
      </w:tcPr>
    </w:tblStylePr>
    <w:tblStylePr w:type="nwCell">
      <w:tblPr/>
      <w:tcPr>
        <w:tcBorders>
          <w:bottom w:val="single" w:sz="4" w:space="0" w:color="C4DC8E" w:themeColor="accent1" w:themeTint="99"/>
        </w:tcBorders>
      </w:tcPr>
    </w:tblStylePr>
    <w:tblStylePr w:type="seCell">
      <w:tblPr/>
      <w:tcPr>
        <w:tcBorders>
          <w:top w:val="single" w:sz="4" w:space="0" w:color="C4DC8E" w:themeColor="accent1" w:themeTint="99"/>
        </w:tcBorders>
      </w:tcPr>
    </w:tblStylePr>
    <w:tblStylePr w:type="swCell">
      <w:tblPr/>
      <w:tcPr>
        <w:tcBorders>
          <w:top w:val="single" w:sz="4" w:space="0" w:color="C4DC8E"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96D8C7" w:themeColor="accent2" w:themeTint="99"/>
        <w:left w:val="single" w:sz="4" w:space="0" w:color="96D8C7" w:themeColor="accent2" w:themeTint="99"/>
        <w:bottom w:val="single" w:sz="4" w:space="0" w:color="96D8C7" w:themeColor="accent2" w:themeTint="99"/>
        <w:right w:val="single" w:sz="4" w:space="0" w:color="96D8C7" w:themeColor="accent2" w:themeTint="99"/>
        <w:insideH w:val="single" w:sz="4" w:space="0" w:color="96D8C7" w:themeColor="accent2" w:themeTint="99"/>
        <w:insideV w:val="single" w:sz="4" w:space="0" w:color="96D8C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C" w:themeFill="accent2" w:themeFillTint="33"/>
      </w:tcPr>
    </w:tblStylePr>
    <w:tblStylePr w:type="band1Horz">
      <w:tblPr/>
      <w:tcPr>
        <w:shd w:val="clear" w:color="auto" w:fill="DCF2EC" w:themeFill="accent2" w:themeFillTint="33"/>
      </w:tcPr>
    </w:tblStylePr>
    <w:tblStylePr w:type="neCell">
      <w:tblPr/>
      <w:tcPr>
        <w:tcBorders>
          <w:bottom w:val="single" w:sz="4" w:space="0" w:color="96D8C7" w:themeColor="accent2" w:themeTint="99"/>
        </w:tcBorders>
      </w:tcPr>
    </w:tblStylePr>
    <w:tblStylePr w:type="nwCell">
      <w:tblPr/>
      <w:tcPr>
        <w:tcBorders>
          <w:bottom w:val="single" w:sz="4" w:space="0" w:color="96D8C7" w:themeColor="accent2" w:themeTint="99"/>
        </w:tcBorders>
      </w:tcPr>
    </w:tblStylePr>
    <w:tblStylePr w:type="seCell">
      <w:tblPr/>
      <w:tcPr>
        <w:tcBorders>
          <w:top w:val="single" w:sz="4" w:space="0" w:color="96D8C7" w:themeColor="accent2" w:themeTint="99"/>
        </w:tcBorders>
      </w:tcPr>
    </w:tblStylePr>
    <w:tblStylePr w:type="swCell">
      <w:tblPr/>
      <w:tcPr>
        <w:tcBorders>
          <w:top w:val="single" w:sz="4" w:space="0" w:color="96D8C7"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BF4" w:themeFill="accent3" w:themeFillTint="33"/>
      </w:tcPr>
    </w:tblStylePr>
    <w:tblStylePr w:type="band1Horz">
      <w:tblPr/>
      <w:tcPr>
        <w:shd w:val="clear" w:color="auto" w:fill="DAEBF4" w:themeFill="accent3" w:themeFillTint="33"/>
      </w:tcPr>
    </w:tblStylePr>
    <w:tblStylePr w:type="neCell">
      <w:tblPr/>
      <w:tcPr>
        <w:tcBorders>
          <w:bottom w:val="single" w:sz="4" w:space="0" w:color="92C3E0" w:themeColor="accent3" w:themeTint="99"/>
        </w:tcBorders>
      </w:tcPr>
    </w:tblStylePr>
    <w:tblStylePr w:type="nwCell">
      <w:tblPr/>
      <w:tcPr>
        <w:tcBorders>
          <w:bottom w:val="single" w:sz="4" w:space="0" w:color="92C3E0" w:themeColor="accent3" w:themeTint="99"/>
        </w:tcBorders>
      </w:tcPr>
    </w:tblStylePr>
    <w:tblStylePr w:type="seCell">
      <w:tblPr/>
      <w:tcPr>
        <w:tcBorders>
          <w:top w:val="single" w:sz="4" w:space="0" w:color="92C3E0" w:themeColor="accent3" w:themeTint="99"/>
        </w:tcBorders>
      </w:tcPr>
    </w:tblStylePr>
    <w:tblStylePr w:type="swCell">
      <w:tblPr/>
      <w:tcPr>
        <w:tcBorders>
          <w:top w:val="single" w:sz="4" w:space="0" w:color="92C3E0"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C2A3DF" w:themeColor="accent4" w:themeTint="99"/>
        <w:left w:val="single" w:sz="4" w:space="0" w:color="C2A3DF" w:themeColor="accent4" w:themeTint="99"/>
        <w:bottom w:val="single" w:sz="4" w:space="0" w:color="C2A3DF" w:themeColor="accent4" w:themeTint="99"/>
        <w:right w:val="single" w:sz="4" w:space="0" w:color="C2A3DF" w:themeColor="accent4" w:themeTint="99"/>
        <w:insideH w:val="single" w:sz="4" w:space="0" w:color="C2A3DF" w:themeColor="accent4" w:themeTint="99"/>
        <w:insideV w:val="single" w:sz="4" w:space="0" w:color="C2A3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0F4" w:themeFill="accent4" w:themeFillTint="33"/>
      </w:tcPr>
    </w:tblStylePr>
    <w:tblStylePr w:type="band1Horz">
      <w:tblPr/>
      <w:tcPr>
        <w:shd w:val="clear" w:color="auto" w:fill="EAE0F4" w:themeFill="accent4" w:themeFillTint="33"/>
      </w:tcPr>
    </w:tblStylePr>
    <w:tblStylePr w:type="neCell">
      <w:tblPr/>
      <w:tcPr>
        <w:tcBorders>
          <w:bottom w:val="single" w:sz="4" w:space="0" w:color="C2A3DF" w:themeColor="accent4" w:themeTint="99"/>
        </w:tcBorders>
      </w:tcPr>
    </w:tblStylePr>
    <w:tblStylePr w:type="nwCell">
      <w:tblPr/>
      <w:tcPr>
        <w:tcBorders>
          <w:bottom w:val="single" w:sz="4" w:space="0" w:color="C2A3DF" w:themeColor="accent4" w:themeTint="99"/>
        </w:tcBorders>
      </w:tcPr>
    </w:tblStylePr>
    <w:tblStylePr w:type="seCell">
      <w:tblPr/>
      <w:tcPr>
        <w:tcBorders>
          <w:top w:val="single" w:sz="4" w:space="0" w:color="C2A3DF" w:themeColor="accent4" w:themeTint="99"/>
        </w:tcBorders>
      </w:tcPr>
    </w:tblStylePr>
    <w:tblStylePr w:type="swCell">
      <w:tblPr/>
      <w:tcPr>
        <w:tcBorders>
          <w:top w:val="single" w:sz="4" w:space="0" w:color="C2A3DF"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DC95A9" w:themeColor="accent5" w:themeTint="99"/>
        <w:left w:val="single" w:sz="4" w:space="0" w:color="DC95A9" w:themeColor="accent5" w:themeTint="99"/>
        <w:bottom w:val="single" w:sz="4" w:space="0" w:color="DC95A9" w:themeColor="accent5" w:themeTint="99"/>
        <w:right w:val="single" w:sz="4" w:space="0" w:color="DC95A9" w:themeColor="accent5" w:themeTint="99"/>
        <w:insideH w:val="single" w:sz="4" w:space="0" w:color="DC95A9" w:themeColor="accent5" w:themeTint="99"/>
        <w:insideV w:val="single" w:sz="4" w:space="0" w:color="DC95A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BE2" w:themeFill="accent5" w:themeFillTint="33"/>
      </w:tcPr>
    </w:tblStylePr>
    <w:tblStylePr w:type="band1Horz">
      <w:tblPr/>
      <w:tcPr>
        <w:shd w:val="clear" w:color="auto" w:fill="F3DBE2" w:themeFill="accent5" w:themeFillTint="33"/>
      </w:tcPr>
    </w:tblStylePr>
    <w:tblStylePr w:type="neCell">
      <w:tblPr/>
      <w:tcPr>
        <w:tcBorders>
          <w:bottom w:val="single" w:sz="4" w:space="0" w:color="DC95A9" w:themeColor="accent5" w:themeTint="99"/>
        </w:tcBorders>
      </w:tcPr>
    </w:tblStylePr>
    <w:tblStylePr w:type="nwCell">
      <w:tblPr/>
      <w:tcPr>
        <w:tcBorders>
          <w:bottom w:val="single" w:sz="4" w:space="0" w:color="DC95A9" w:themeColor="accent5" w:themeTint="99"/>
        </w:tcBorders>
      </w:tcPr>
    </w:tblStylePr>
    <w:tblStylePr w:type="seCell">
      <w:tblPr/>
      <w:tcPr>
        <w:tcBorders>
          <w:top w:val="single" w:sz="4" w:space="0" w:color="DC95A9" w:themeColor="accent5" w:themeTint="99"/>
        </w:tcBorders>
      </w:tcPr>
    </w:tblStylePr>
    <w:tblStylePr w:type="swCell">
      <w:tblPr/>
      <w:tcPr>
        <w:tcBorders>
          <w:top w:val="single" w:sz="4" w:space="0" w:color="DC95A9"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EBC389" w:themeColor="accent6" w:themeTint="99"/>
        <w:left w:val="single" w:sz="4" w:space="0" w:color="EBC389" w:themeColor="accent6" w:themeTint="99"/>
        <w:bottom w:val="single" w:sz="4" w:space="0" w:color="EBC389" w:themeColor="accent6" w:themeTint="99"/>
        <w:right w:val="single" w:sz="4" w:space="0" w:color="EBC389" w:themeColor="accent6" w:themeTint="99"/>
        <w:insideH w:val="single" w:sz="4" w:space="0" w:color="EBC389" w:themeColor="accent6" w:themeTint="99"/>
        <w:insideV w:val="single" w:sz="4" w:space="0" w:color="EBC38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BD7" w:themeFill="accent6" w:themeFillTint="33"/>
      </w:tcPr>
    </w:tblStylePr>
    <w:tblStylePr w:type="band1Horz">
      <w:tblPr/>
      <w:tcPr>
        <w:shd w:val="clear" w:color="auto" w:fill="F8EBD7" w:themeFill="accent6" w:themeFillTint="33"/>
      </w:tcPr>
    </w:tblStylePr>
    <w:tblStylePr w:type="neCell">
      <w:tblPr/>
      <w:tcPr>
        <w:tcBorders>
          <w:bottom w:val="single" w:sz="4" w:space="0" w:color="EBC389" w:themeColor="accent6" w:themeTint="99"/>
        </w:tcBorders>
      </w:tcPr>
    </w:tblStylePr>
    <w:tblStylePr w:type="nwCell">
      <w:tblPr/>
      <w:tcPr>
        <w:tcBorders>
          <w:bottom w:val="single" w:sz="4" w:space="0" w:color="EBC389" w:themeColor="accent6" w:themeTint="99"/>
        </w:tcBorders>
      </w:tcPr>
    </w:tblStylePr>
    <w:tblStylePr w:type="seCell">
      <w:tblPr/>
      <w:tcPr>
        <w:tcBorders>
          <w:top w:val="single" w:sz="4" w:space="0" w:color="EBC389" w:themeColor="accent6" w:themeTint="99"/>
        </w:tcBorders>
      </w:tcPr>
    </w:tblStylePr>
    <w:tblStylePr w:type="swCell">
      <w:tblPr/>
      <w:tcPr>
        <w:tcBorders>
          <w:top w:val="single" w:sz="4" w:space="0" w:color="EBC389"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C4DC8E" w:themeColor="accent1" w:themeTint="99"/>
        <w:left w:val="single" w:sz="4" w:space="0" w:color="C4DC8E" w:themeColor="accent1" w:themeTint="99"/>
        <w:bottom w:val="single" w:sz="4" w:space="0" w:color="C4DC8E" w:themeColor="accent1" w:themeTint="99"/>
        <w:right w:val="single" w:sz="4" w:space="0" w:color="C4DC8E" w:themeColor="accent1" w:themeTint="99"/>
        <w:insideH w:val="single" w:sz="4" w:space="0" w:color="C4DC8E" w:themeColor="accent1" w:themeTint="99"/>
        <w:insideV w:val="single" w:sz="4" w:space="0" w:color="C4DC8E" w:themeColor="accent1" w:themeTint="99"/>
      </w:tblBorders>
    </w:tblPr>
    <w:tblStylePr w:type="firstRow">
      <w:rPr>
        <w:b/>
        <w:bCs/>
        <w:color w:val="FFFFFF" w:themeColor="background1"/>
      </w:rPr>
      <w:tblPr/>
      <w:tcPr>
        <w:tcBorders>
          <w:top w:val="single" w:sz="4" w:space="0" w:color="9EC544" w:themeColor="accent1"/>
          <w:left w:val="single" w:sz="4" w:space="0" w:color="9EC544" w:themeColor="accent1"/>
          <w:bottom w:val="single" w:sz="4" w:space="0" w:color="9EC544" w:themeColor="accent1"/>
          <w:right w:val="single" w:sz="4" w:space="0" w:color="9EC544" w:themeColor="accent1"/>
          <w:insideH w:val="nil"/>
          <w:insideV w:val="nil"/>
        </w:tcBorders>
        <w:shd w:val="clear" w:color="auto" w:fill="9EC544" w:themeFill="accent1"/>
      </w:tcPr>
    </w:tblStylePr>
    <w:tblStylePr w:type="lastRow">
      <w:rPr>
        <w:b/>
        <w:bCs/>
      </w:rPr>
      <w:tblPr/>
      <w:tcPr>
        <w:tcBorders>
          <w:top w:val="double" w:sz="4" w:space="0" w:color="9EC544" w:themeColor="accent1"/>
        </w:tcBorders>
      </w:tc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96D8C7" w:themeColor="accent2" w:themeTint="99"/>
        <w:left w:val="single" w:sz="4" w:space="0" w:color="96D8C7" w:themeColor="accent2" w:themeTint="99"/>
        <w:bottom w:val="single" w:sz="4" w:space="0" w:color="96D8C7" w:themeColor="accent2" w:themeTint="99"/>
        <w:right w:val="single" w:sz="4" w:space="0" w:color="96D8C7" w:themeColor="accent2" w:themeTint="99"/>
        <w:insideH w:val="single" w:sz="4" w:space="0" w:color="96D8C7" w:themeColor="accent2" w:themeTint="99"/>
        <w:insideV w:val="single" w:sz="4" w:space="0" w:color="96D8C7" w:themeColor="accent2" w:themeTint="99"/>
      </w:tblBorders>
    </w:tblPr>
    <w:tblStylePr w:type="firstRow">
      <w:rPr>
        <w:b/>
        <w:bCs/>
        <w:color w:val="FFFFFF" w:themeColor="background1"/>
      </w:rPr>
      <w:tblPr/>
      <w:tcPr>
        <w:tcBorders>
          <w:top w:val="single" w:sz="4" w:space="0" w:color="50BEA3" w:themeColor="accent2"/>
          <w:left w:val="single" w:sz="4" w:space="0" w:color="50BEA3" w:themeColor="accent2"/>
          <w:bottom w:val="single" w:sz="4" w:space="0" w:color="50BEA3" w:themeColor="accent2"/>
          <w:right w:val="single" w:sz="4" w:space="0" w:color="50BEA3" w:themeColor="accent2"/>
          <w:insideH w:val="nil"/>
          <w:insideV w:val="nil"/>
        </w:tcBorders>
        <w:shd w:val="clear" w:color="auto" w:fill="50BEA3" w:themeFill="accent2"/>
      </w:tcPr>
    </w:tblStylePr>
    <w:tblStylePr w:type="lastRow">
      <w:rPr>
        <w:b/>
        <w:bCs/>
      </w:rPr>
      <w:tblPr/>
      <w:tcPr>
        <w:tcBorders>
          <w:top w:val="double" w:sz="4" w:space="0" w:color="50BEA3" w:themeColor="accent2"/>
        </w:tcBorders>
      </w:tc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Pr>
    <w:tblStylePr w:type="firstRow">
      <w:rPr>
        <w:b/>
        <w:bCs/>
        <w:color w:val="FFFFFF" w:themeColor="background1"/>
      </w:rPr>
      <w:tblPr/>
      <w:tcPr>
        <w:tcBorders>
          <w:top w:val="single" w:sz="4" w:space="0" w:color="4A9CCC" w:themeColor="accent3"/>
          <w:left w:val="single" w:sz="4" w:space="0" w:color="4A9CCC" w:themeColor="accent3"/>
          <w:bottom w:val="single" w:sz="4" w:space="0" w:color="4A9CCC" w:themeColor="accent3"/>
          <w:right w:val="single" w:sz="4" w:space="0" w:color="4A9CCC" w:themeColor="accent3"/>
          <w:insideH w:val="nil"/>
          <w:insideV w:val="nil"/>
        </w:tcBorders>
        <w:shd w:val="clear" w:color="auto" w:fill="4A9CCC" w:themeFill="accent3"/>
      </w:tcPr>
    </w:tblStylePr>
    <w:tblStylePr w:type="lastRow">
      <w:rPr>
        <w:b/>
        <w:bCs/>
      </w:rPr>
      <w:tblPr/>
      <w:tcPr>
        <w:tcBorders>
          <w:top w:val="double" w:sz="4" w:space="0" w:color="4A9CCC" w:themeColor="accent3"/>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C2A3DF" w:themeColor="accent4" w:themeTint="99"/>
        <w:left w:val="single" w:sz="4" w:space="0" w:color="C2A3DF" w:themeColor="accent4" w:themeTint="99"/>
        <w:bottom w:val="single" w:sz="4" w:space="0" w:color="C2A3DF" w:themeColor="accent4" w:themeTint="99"/>
        <w:right w:val="single" w:sz="4" w:space="0" w:color="C2A3DF" w:themeColor="accent4" w:themeTint="99"/>
        <w:insideH w:val="single" w:sz="4" w:space="0" w:color="C2A3DF" w:themeColor="accent4" w:themeTint="99"/>
        <w:insideV w:val="single" w:sz="4" w:space="0" w:color="C2A3DF" w:themeColor="accent4" w:themeTint="99"/>
      </w:tblBorders>
    </w:tblPr>
    <w:tblStylePr w:type="firstRow">
      <w:rPr>
        <w:b/>
        <w:bCs/>
        <w:color w:val="FFFFFF" w:themeColor="background1"/>
      </w:rPr>
      <w:tblPr/>
      <w:tcPr>
        <w:tcBorders>
          <w:top w:val="single" w:sz="4" w:space="0" w:color="9A66CA" w:themeColor="accent4"/>
          <w:left w:val="single" w:sz="4" w:space="0" w:color="9A66CA" w:themeColor="accent4"/>
          <w:bottom w:val="single" w:sz="4" w:space="0" w:color="9A66CA" w:themeColor="accent4"/>
          <w:right w:val="single" w:sz="4" w:space="0" w:color="9A66CA" w:themeColor="accent4"/>
          <w:insideH w:val="nil"/>
          <w:insideV w:val="nil"/>
        </w:tcBorders>
        <w:shd w:val="clear" w:color="auto" w:fill="9A66CA" w:themeFill="accent4"/>
      </w:tcPr>
    </w:tblStylePr>
    <w:tblStylePr w:type="lastRow">
      <w:rPr>
        <w:b/>
        <w:bCs/>
      </w:rPr>
      <w:tblPr/>
      <w:tcPr>
        <w:tcBorders>
          <w:top w:val="double" w:sz="4" w:space="0" w:color="9A66CA" w:themeColor="accent4"/>
        </w:tcBorders>
      </w:tc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DC95A9" w:themeColor="accent5" w:themeTint="99"/>
        <w:left w:val="single" w:sz="4" w:space="0" w:color="DC95A9" w:themeColor="accent5" w:themeTint="99"/>
        <w:bottom w:val="single" w:sz="4" w:space="0" w:color="DC95A9" w:themeColor="accent5" w:themeTint="99"/>
        <w:right w:val="single" w:sz="4" w:space="0" w:color="DC95A9" w:themeColor="accent5" w:themeTint="99"/>
        <w:insideH w:val="single" w:sz="4" w:space="0" w:color="DC95A9" w:themeColor="accent5" w:themeTint="99"/>
        <w:insideV w:val="single" w:sz="4" w:space="0" w:color="DC95A9" w:themeColor="accent5" w:themeTint="99"/>
      </w:tblBorders>
    </w:tblPr>
    <w:tblStylePr w:type="firstRow">
      <w:rPr>
        <w:b/>
        <w:bCs/>
        <w:color w:val="FFFFFF" w:themeColor="background1"/>
      </w:rPr>
      <w:tblPr/>
      <w:tcPr>
        <w:tcBorders>
          <w:top w:val="single" w:sz="4" w:space="0" w:color="C54F71" w:themeColor="accent5"/>
          <w:left w:val="single" w:sz="4" w:space="0" w:color="C54F71" w:themeColor="accent5"/>
          <w:bottom w:val="single" w:sz="4" w:space="0" w:color="C54F71" w:themeColor="accent5"/>
          <w:right w:val="single" w:sz="4" w:space="0" w:color="C54F71" w:themeColor="accent5"/>
          <w:insideH w:val="nil"/>
          <w:insideV w:val="nil"/>
        </w:tcBorders>
        <w:shd w:val="clear" w:color="auto" w:fill="C54F71" w:themeFill="accent5"/>
      </w:tcPr>
    </w:tblStylePr>
    <w:tblStylePr w:type="lastRow">
      <w:rPr>
        <w:b/>
        <w:bCs/>
      </w:rPr>
      <w:tblPr/>
      <w:tcPr>
        <w:tcBorders>
          <w:top w:val="double" w:sz="4" w:space="0" w:color="C54F71" w:themeColor="accent5"/>
        </w:tcBorders>
      </w:tc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EBC389" w:themeColor="accent6" w:themeTint="99"/>
        <w:left w:val="single" w:sz="4" w:space="0" w:color="EBC389" w:themeColor="accent6" w:themeTint="99"/>
        <w:bottom w:val="single" w:sz="4" w:space="0" w:color="EBC389" w:themeColor="accent6" w:themeTint="99"/>
        <w:right w:val="single" w:sz="4" w:space="0" w:color="EBC389" w:themeColor="accent6" w:themeTint="99"/>
        <w:insideH w:val="single" w:sz="4" w:space="0" w:color="EBC389" w:themeColor="accent6" w:themeTint="99"/>
        <w:insideV w:val="single" w:sz="4" w:space="0" w:color="EBC389" w:themeColor="accent6" w:themeTint="99"/>
      </w:tblBorders>
    </w:tblPr>
    <w:tblStylePr w:type="firstRow">
      <w:rPr>
        <w:b/>
        <w:bCs/>
        <w:color w:val="FFFFFF" w:themeColor="background1"/>
      </w:rPr>
      <w:tblPr/>
      <w:tcPr>
        <w:tcBorders>
          <w:top w:val="single" w:sz="4" w:space="0" w:color="DE9C3C" w:themeColor="accent6"/>
          <w:left w:val="single" w:sz="4" w:space="0" w:color="DE9C3C" w:themeColor="accent6"/>
          <w:bottom w:val="single" w:sz="4" w:space="0" w:color="DE9C3C" w:themeColor="accent6"/>
          <w:right w:val="single" w:sz="4" w:space="0" w:color="DE9C3C" w:themeColor="accent6"/>
          <w:insideH w:val="nil"/>
          <w:insideV w:val="nil"/>
        </w:tcBorders>
        <w:shd w:val="clear" w:color="auto" w:fill="DE9C3C" w:themeFill="accent6"/>
      </w:tcPr>
    </w:tblStylePr>
    <w:tblStylePr w:type="lastRow">
      <w:rPr>
        <w:b/>
        <w:bCs/>
      </w:rPr>
      <w:tblPr/>
      <w:tcPr>
        <w:tcBorders>
          <w:top w:val="double" w:sz="4" w:space="0" w:color="DE9C3C" w:themeColor="accent6"/>
        </w:tcBorders>
      </w:tc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3D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C5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C5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C5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C544" w:themeFill="accent1"/>
      </w:tcPr>
    </w:tblStylePr>
    <w:tblStylePr w:type="band1Vert">
      <w:tblPr/>
      <w:tcPr>
        <w:shd w:val="clear" w:color="auto" w:fill="D8E7B4" w:themeFill="accent1" w:themeFillTint="66"/>
      </w:tcPr>
    </w:tblStylePr>
    <w:tblStylePr w:type="band1Horz">
      <w:tblPr/>
      <w:tcPr>
        <w:shd w:val="clear" w:color="auto" w:fill="D8E7B4"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A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A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A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A3" w:themeFill="accent2"/>
      </w:tcPr>
    </w:tblStylePr>
    <w:tblStylePr w:type="band1Vert">
      <w:tblPr/>
      <w:tcPr>
        <w:shd w:val="clear" w:color="auto" w:fill="B9E5DA" w:themeFill="accent2" w:themeFillTint="66"/>
      </w:tcPr>
    </w:tblStylePr>
    <w:tblStylePr w:type="band1Horz">
      <w:tblPr/>
      <w:tcPr>
        <w:shd w:val="clear" w:color="auto" w:fill="B9E5DA"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BF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9CC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9CC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9CC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9CCC" w:themeFill="accent3"/>
      </w:tcPr>
    </w:tblStylePr>
    <w:tblStylePr w:type="band1Vert">
      <w:tblPr/>
      <w:tcPr>
        <w:shd w:val="clear" w:color="auto" w:fill="B6D7EA" w:themeFill="accent3" w:themeFillTint="66"/>
      </w:tcPr>
    </w:tblStylePr>
    <w:tblStylePr w:type="band1Horz">
      <w:tblPr/>
      <w:tcPr>
        <w:shd w:val="clear" w:color="auto" w:fill="B6D7EA"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0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66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66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66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66CA" w:themeFill="accent4"/>
      </w:tcPr>
    </w:tblStylePr>
    <w:tblStylePr w:type="band1Vert">
      <w:tblPr/>
      <w:tcPr>
        <w:shd w:val="clear" w:color="auto" w:fill="D6C1E9" w:themeFill="accent4" w:themeFillTint="66"/>
      </w:tcPr>
    </w:tblStylePr>
    <w:tblStylePr w:type="band1Horz">
      <w:tblPr/>
      <w:tcPr>
        <w:shd w:val="clear" w:color="auto" w:fill="D6C1E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DBE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54F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54F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54F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54F71" w:themeFill="accent5"/>
      </w:tcPr>
    </w:tblStylePr>
    <w:tblStylePr w:type="band1Vert">
      <w:tblPr/>
      <w:tcPr>
        <w:shd w:val="clear" w:color="auto" w:fill="E7B8C6" w:themeFill="accent5" w:themeFillTint="66"/>
      </w:tcPr>
    </w:tblStylePr>
    <w:tblStylePr w:type="band1Horz">
      <w:tblPr/>
      <w:tcPr>
        <w:shd w:val="clear" w:color="auto" w:fill="E7B8C6"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BD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9C3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9C3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9C3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9C3C" w:themeFill="accent6"/>
      </w:tcPr>
    </w:tblStylePr>
    <w:tblStylePr w:type="band1Vert">
      <w:tblPr/>
      <w:tcPr>
        <w:shd w:val="clear" w:color="auto" w:fill="F1D7B0" w:themeFill="accent6" w:themeFillTint="66"/>
      </w:tcPr>
    </w:tblStylePr>
    <w:tblStylePr w:type="band1Horz">
      <w:tblPr/>
      <w:tcPr>
        <w:shd w:val="clear" w:color="auto" w:fill="F1D7B0"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77972F" w:themeColor="accent1" w:themeShade="BF"/>
    </w:rPr>
    <w:tblPr>
      <w:tblStyleRowBandSize w:val="1"/>
      <w:tblStyleColBandSize w:val="1"/>
      <w:tblBorders>
        <w:top w:val="single" w:sz="4" w:space="0" w:color="C4DC8E" w:themeColor="accent1" w:themeTint="99"/>
        <w:left w:val="single" w:sz="4" w:space="0" w:color="C4DC8E" w:themeColor="accent1" w:themeTint="99"/>
        <w:bottom w:val="single" w:sz="4" w:space="0" w:color="C4DC8E" w:themeColor="accent1" w:themeTint="99"/>
        <w:right w:val="single" w:sz="4" w:space="0" w:color="C4DC8E" w:themeColor="accent1" w:themeTint="99"/>
        <w:insideH w:val="single" w:sz="4" w:space="0" w:color="C4DC8E" w:themeColor="accent1" w:themeTint="99"/>
        <w:insideV w:val="single" w:sz="4" w:space="0" w:color="C4DC8E" w:themeColor="accent1" w:themeTint="99"/>
      </w:tblBorders>
    </w:tblPr>
    <w:tblStylePr w:type="firstRow">
      <w:rPr>
        <w:b/>
        <w:bCs/>
      </w:rPr>
      <w:tblPr/>
      <w:tcPr>
        <w:tcBorders>
          <w:bottom w:val="single" w:sz="12" w:space="0" w:color="C4DC8E" w:themeColor="accent1" w:themeTint="99"/>
        </w:tcBorders>
      </w:tcPr>
    </w:tblStylePr>
    <w:tblStylePr w:type="lastRow">
      <w:rPr>
        <w:b/>
        <w:bCs/>
      </w:rPr>
      <w:tblPr/>
      <w:tcPr>
        <w:tcBorders>
          <w:top w:val="double" w:sz="4" w:space="0" w:color="C4DC8E" w:themeColor="accent1" w:themeTint="99"/>
        </w:tcBorders>
      </w:tcPr>
    </w:tblStylePr>
    <w:tblStylePr w:type="firstCol">
      <w:rPr>
        <w:b/>
        <w:bCs/>
      </w:rPr>
    </w:tblStylePr>
    <w:tblStylePr w:type="lastCol">
      <w:rPr>
        <w:b/>
        <w:bCs/>
      </w:rPr>
    </w:tblStylePr>
    <w:tblStylePr w:type="band1Vert">
      <w:tblPr/>
      <w:tcPr>
        <w:shd w:val="clear" w:color="auto" w:fill="EBF3D9" w:themeFill="accent1" w:themeFillTint="33"/>
      </w:tcPr>
    </w:tblStylePr>
    <w:tblStylePr w:type="band1Horz">
      <w:tblPr/>
      <w:tcPr>
        <w:shd w:val="clear" w:color="auto" w:fill="EBF3D9" w:themeFill="accent1" w:themeFillTint="33"/>
      </w:tcPr>
    </w:tblStylePr>
  </w:style>
  <w:style w:type="table" w:styleId="Tablaconcuadrcula6concolores-nfasis2">
    <w:name w:val="Grid Table 6 Colorful Accent 2"/>
    <w:basedOn w:val="Tablanormal"/>
    <w:uiPriority w:val="51"/>
    <w:rsid w:val="00650219"/>
    <w:rPr>
      <w:color w:val="36937C" w:themeColor="accent2" w:themeShade="BF"/>
    </w:rPr>
    <w:tblPr>
      <w:tblStyleRowBandSize w:val="1"/>
      <w:tblStyleColBandSize w:val="1"/>
      <w:tblBorders>
        <w:top w:val="single" w:sz="4" w:space="0" w:color="96D8C7" w:themeColor="accent2" w:themeTint="99"/>
        <w:left w:val="single" w:sz="4" w:space="0" w:color="96D8C7" w:themeColor="accent2" w:themeTint="99"/>
        <w:bottom w:val="single" w:sz="4" w:space="0" w:color="96D8C7" w:themeColor="accent2" w:themeTint="99"/>
        <w:right w:val="single" w:sz="4" w:space="0" w:color="96D8C7" w:themeColor="accent2" w:themeTint="99"/>
        <w:insideH w:val="single" w:sz="4" w:space="0" w:color="96D8C7" w:themeColor="accent2" w:themeTint="99"/>
        <w:insideV w:val="single" w:sz="4" w:space="0" w:color="96D8C7" w:themeColor="accent2" w:themeTint="99"/>
      </w:tblBorders>
    </w:tblPr>
    <w:tblStylePr w:type="firstRow">
      <w:rPr>
        <w:b/>
        <w:bCs/>
      </w:rPr>
      <w:tblPr/>
      <w:tcPr>
        <w:tcBorders>
          <w:bottom w:val="single" w:sz="12" w:space="0" w:color="96D8C7" w:themeColor="accent2" w:themeTint="99"/>
        </w:tcBorders>
      </w:tcPr>
    </w:tblStylePr>
    <w:tblStylePr w:type="lastRow">
      <w:rPr>
        <w:b/>
        <w:bCs/>
      </w:rPr>
      <w:tblPr/>
      <w:tcPr>
        <w:tcBorders>
          <w:top w:val="double" w:sz="4" w:space="0" w:color="96D8C7" w:themeColor="accent2" w:themeTint="99"/>
        </w:tcBorders>
      </w:tcPr>
    </w:tblStylePr>
    <w:tblStylePr w:type="firstCol">
      <w:rPr>
        <w:b/>
        <w:bCs/>
      </w:rPr>
    </w:tblStylePr>
    <w:tblStylePr w:type="lastCol">
      <w:rPr>
        <w:b/>
        <w:bCs/>
      </w:rPr>
    </w:tblStylePr>
    <w:tblStylePr w:type="band1Vert">
      <w:tblPr/>
      <w:tcPr>
        <w:shd w:val="clear" w:color="auto" w:fill="DCF2EC" w:themeFill="accent2" w:themeFillTint="33"/>
      </w:tcPr>
    </w:tblStylePr>
    <w:tblStylePr w:type="band1Horz">
      <w:tblPr/>
      <w:tcPr>
        <w:shd w:val="clear" w:color="auto" w:fill="DCF2EC" w:themeFill="accent2" w:themeFillTint="33"/>
      </w:tcPr>
    </w:tblStylePr>
  </w:style>
  <w:style w:type="table" w:styleId="Tablaconcuadrcula6concolores-nfasis3">
    <w:name w:val="Grid Table 6 Colorful Accent 3"/>
    <w:basedOn w:val="Tablanormal"/>
    <w:uiPriority w:val="51"/>
    <w:rsid w:val="00650219"/>
    <w:rPr>
      <w:color w:val="2D76A2" w:themeColor="accent3" w:themeShade="BF"/>
    </w:rPr>
    <w:tblPr>
      <w:tblStyleRowBandSize w:val="1"/>
      <w:tblStyleColBandSize w:val="1"/>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Pr>
    <w:tblStylePr w:type="firstRow">
      <w:rPr>
        <w:b/>
        <w:bCs/>
      </w:rPr>
      <w:tblPr/>
      <w:tcPr>
        <w:tcBorders>
          <w:bottom w:val="single" w:sz="12" w:space="0" w:color="92C3E0" w:themeColor="accent3" w:themeTint="99"/>
        </w:tcBorders>
      </w:tcPr>
    </w:tblStylePr>
    <w:tblStylePr w:type="lastRow">
      <w:rPr>
        <w:b/>
        <w:bCs/>
      </w:rPr>
      <w:tblPr/>
      <w:tcPr>
        <w:tcBorders>
          <w:top w:val="double" w:sz="4" w:space="0" w:color="92C3E0" w:themeColor="accent3" w:themeTint="99"/>
        </w:tcBorders>
      </w:tcPr>
    </w:tblStylePr>
    <w:tblStylePr w:type="firstCol">
      <w:rPr>
        <w:b/>
        <w:bCs/>
      </w:rPr>
    </w:tblStylePr>
    <w:tblStylePr w:type="lastCol">
      <w:rPr>
        <w:b/>
        <w:bCs/>
      </w:rPr>
    </w:tblStylePr>
    <w:tblStylePr w:type="band1Vert">
      <w:tblPr/>
      <w:tcPr>
        <w:shd w:val="clear" w:color="auto" w:fill="DAEBF4" w:themeFill="accent3" w:themeFillTint="33"/>
      </w:tcPr>
    </w:tblStylePr>
    <w:tblStylePr w:type="band1Horz">
      <w:tblPr/>
      <w:tcPr>
        <w:shd w:val="clear" w:color="auto" w:fill="DAEBF4" w:themeFill="accent3" w:themeFillTint="33"/>
      </w:tcPr>
    </w:tblStylePr>
  </w:style>
  <w:style w:type="table" w:styleId="Tablaconcuadrcula6concolores-nfasis4">
    <w:name w:val="Grid Table 6 Colorful Accent 4"/>
    <w:basedOn w:val="Tablanormal"/>
    <w:uiPriority w:val="51"/>
    <w:rsid w:val="00650219"/>
    <w:rPr>
      <w:color w:val="733AA9" w:themeColor="accent4" w:themeShade="BF"/>
    </w:rPr>
    <w:tblPr>
      <w:tblStyleRowBandSize w:val="1"/>
      <w:tblStyleColBandSize w:val="1"/>
      <w:tblBorders>
        <w:top w:val="single" w:sz="4" w:space="0" w:color="C2A3DF" w:themeColor="accent4" w:themeTint="99"/>
        <w:left w:val="single" w:sz="4" w:space="0" w:color="C2A3DF" w:themeColor="accent4" w:themeTint="99"/>
        <w:bottom w:val="single" w:sz="4" w:space="0" w:color="C2A3DF" w:themeColor="accent4" w:themeTint="99"/>
        <w:right w:val="single" w:sz="4" w:space="0" w:color="C2A3DF" w:themeColor="accent4" w:themeTint="99"/>
        <w:insideH w:val="single" w:sz="4" w:space="0" w:color="C2A3DF" w:themeColor="accent4" w:themeTint="99"/>
        <w:insideV w:val="single" w:sz="4" w:space="0" w:color="C2A3DF" w:themeColor="accent4" w:themeTint="99"/>
      </w:tblBorders>
    </w:tblPr>
    <w:tblStylePr w:type="firstRow">
      <w:rPr>
        <w:b/>
        <w:bCs/>
      </w:rPr>
      <w:tblPr/>
      <w:tcPr>
        <w:tcBorders>
          <w:bottom w:val="single" w:sz="12" w:space="0" w:color="C2A3DF" w:themeColor="accent4" w:themeTint="99"/>
        </w:tcBorders>
      </w:tcPr>
    </w:tblStylePr>
    <w:tblStylePr w:type="lastRow">
      <w:rPr>
        <w:b/>
        <w:bCs/>
      </w:rPr>
      <w:tblPr/>
      <w:tcPr>
        <w:tcBorders>
          <w:top w:val="double" w:sz="4" w:space="0" w:color="C2A3DF" w:themeColor="accent4" w:themeTint="99"/>
        </w:tcBorders>
      </w:tcPr>
    </w:tblStylePr>
    <w:tblStylePr w:type="firstCol">
      <w:rPr>
        <w:b/>
        <w:bCs/>
      </w:rPr>
    </w:tblStylePr>
    <w:tblStylePr w:type="lastCol">
      <w:rPr>
        <w:b/>
        <w:bCs/>
      </w:rPr>
    </w:tblStylePr>
    <w:tblStylePr w:type="band1Vert">
      <w:tblPr/>
      <w:tcPr>
        <w:shd w:val="clear" w:color="auto" w:fill="EAE0F4" w:themeFill="accent4" w:themeFillTint="33"/>
      </w:tcPr>
    </w:tblStylePr>
    <w:tblStylePr w:type="band1Horz">
      <w:tblPr/>
      <w:tcPr>
        <w:shd w:val="clear" w:color="auto" w:fill="EAE0F4" w:themeFill="accent4" w:themeFillTint="33"/>
      </w:tcPr>
    </w:tblStylePr>
  </w:style>
  <w:style w:type="table" w:styleId="Tablaconcuadrcula6concolores-nfasis5">
    <w:name w:val="Grid Table 6 Colorful Accent 5"/>
    <w:basedOn w:val="Tablanormal"/>
    <w:uiPriority w:val="51"/>
    <w:rsid w:val="00650219"/>
    <w:rPr>
      <w:color w:val="9B3351" w:themeColor="accent5" w:themeShade="BF"/>
    </w:rPr>
    <w:tblPr>
      <w:tblStyleRowBandSize w:val="1"/>
      <w:tblStyleColBandSize w:val="1"/>
      <w:tblBorders>
        <w:top w:val="single" w:sz="4" w:space="0" w:color="DC95A9" w:themeColor="accent5" w:themeTint="99"/>
        <w:left w:val="single" w:sz="4" w:space="0" w:color="DC95A9" w:themeColor="accent5" w:themeTint="99"/>
        <w:bottom w:val="single" w:sz="4" w:space="0" w:color="DC95A9" w:themeColor="accent5" w:themeTint="99"/>
        <w:right w:val="single" w:sz="4" w:space="0" w:color="DC95A9" w:themeColor="accent5" w:themeTint="99"/>
        <w:insideH w:val="single" w:sz="4" w:space="0" w:color="DC95A9" w:themeColor="accent5" w:themeTint="99"/>
        <w:insideV w:val="single" w:sz="4" w:space="0" w:color="DC95A9" w:themeColor="accent5" w:themeTint="99"/>
      </w:tblBorders>
    </w:tblPr>
    <w:tblStylePr w:type="firstRow">
      <w:rPr>
        <w:b/>
        <w:bCs/>
      </w:rPr>
      <w:tblPr/>
      <w:tcPr>
        <w:tcBorders>
          <w:bottom w:val="single" w:sz="12" w:space="0" w:color="DC95A9" w:themeColor="accent5" w:themeTint="99"/>
        </w:tcBorders>
      </w:tcPr>
    </w:tblStylePr>
    <w:tblStylePr w:type="lastRow">
      <w:rPr>
        <w:b/>
        <w:bCs/>
      </w:rPr>
      <w:tblPr/>
      <w:tcPr>
        <w:tcBorders>
          <w:top w:val="double" w:sz="4" w:space="0" w:color="DC95A9" w:themeColor="accent5" w:themeTint="99"/>
        </w:tcBorders>
      </w:tcPr>
    </w:tblStylePr>
    <w:tblStylePr w:type="firstCol">
      <w:rPr>
        <w:b/>
        <w:bCs/>
      </w:rPr>
    </w:tblStylePr>
    <w:tblStylePr w:type="lastCol">
      <w:rPr>
        <w:b/>
        <w:bCs/>
      </w:rPr>
    </w:tblStylePr>
    <w:tblStylePr w:type="band1Vert">
      <w:tblPr/>
      <w:tcPr>
        <w:shd w:val="clear" w:color="auto" w:fill="F3DBE2" w:themeFill="accent5" w:themeFillTint="33"/>
      </w:tcPr>
    </w:tblStylePr>
    <w:tblStylePr w:type="band1Horz">
      <w:tblPr/>
      <w:tcPr>
        <w:shd w:val="clear" w:color="auto" w:fill="F3DBE2" w:themeFill="accent5" w:themeFillTint="33"/>
      </w:tcPr>
    </w:tblStylePr>
  </w:style>
  <w:style w:type="table" w:styleId="Tablaconcuadrcula6concolores-nfasis6">
    <w:name w:val="Grid Table 6 Colorful Accent 6"/>
    <w:basedOn w:val="Tablanormal"/>
    <w:uiPriority w:val="51"/>
    <w:rsid w:val="00650219"/>
    <w:rPr>
      <w:color w:val="B4771E" w:themeColor="accent6" w:themeShade="BF"/>
    </w:rPr>
    <w:tblPr>
      <w:tblStyleRowBandSize w:val="1"/>
      <w:tblStyleColBandSize w:val="1"/>
      <w:tblBorders>
        <w:top w:val="single" w:sz="4" w:space="0" w:color="EBC389" w:themeColor="accent6" w:themeTint="99"/>
        <w:left w:val="single" w:sz="4" w:space="0" w:color="EBC389" w:themeColor="accent6" w:themeTint="99"/>
        <w:bottom w:val="single" w:sz="4" w:space="0" w:color="EBC389" w:themeColor="accent6" w:themeTint="99"/>
        <w:right w:val="single" w:sz="4" w:space="0" w:color="EBC389" w:themeColor="accent6" w:themeTint="99"/>
        <w:insideH w:val="single" w:sz="4" w:space="0" w:color="EBC389" w:themeColor="accent6" w:themeTint="99"/>
        <w:insideV w:val="single" w:sz="4" w:space="0" w:color="EBC389" w:themeColor="accent6" w:themeTint="99"/>
      </w:tblBorders>
    </w:tblPr>
    <w:tblStylePr w:type="firstRow">
      <w:rPr>
        <w:b/>
        <w:bCs/>
      </w:rPr>
      <w:tblPr/>
      <w:tcPr>
        <w:tcBorders>
          <w:bottom w:val="single" w:sz="12" w:space="0" w:color="EBC389" w:themeColor="accent6" w:themeTint="99"/>
        </w:tcBorders>
      </w:tcPr>
    </w:tblStylePr>
    <w:tblStylePr w:type="lastRow">
      <w:rPr>
        <w:b/>
        <w:bCs/>
      </w:rPr>
      <w:tblPr/>
      <w:tcPr>
        <w:tcBorders>
          <w:top w:val="double" w:sz="4" w:space="0" w:color="EBC389" w:themeColor="accent6" w:themeTint="99"/>
        </w:tcBorders>
      </w:tcPr>
    </w:tblStylePr>
    <w:tblStylePr w:type="firstCol">
      <w:rPr>
        <w:b/>
        <w:bCs/>
      </w:rPr>
    </w:tblStylePr>
    <w:tblStylePr w:type="lastCol">
      <w:rPr>
        <w:b/>
        <w:bCs/>
      </w:rPr>
    </w:tblStylePr>
    <w:tblStylePr w:type="band1Vert">
      <w:tblPr/>
      <w:tcPr>
        <w:shd w:val="clear" w:color="auto" w:fill="F8EBD7" w:themeFill="accent6" w:themeFillTint="33"/>
      </w:tcPr>
    </w:tblStylePr>
    <w:tblStylePr w:type="band1Horz">
      <w:tblPr/>
      <w:tcPr>
        <w:shd w:val="clear" w:color="auto" w:fill="F8EBD7"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77972F" w:themeColor="accent1" w:themeShade="BF"/>
    </w:rPr>
    <w:tblPr>
      <w:tblStyleRowBandSize w:val="1"/>
      <w:tblStyleColBandSize w:val="1"/>
      <w:tblBorders>
        <w:top w:val="single" w:sz="4" w:space="0" w:color="C4DC8E" w:themeColor="accent1" w:themeTint="99"/>
        <w:left w:val="single" w:sz="4" w:space="0" w:color="C4DC8E" w:themeColor="accent1" w:themeTint="99"/>
        <w:bottom w:val="single" w:sz="4" w:space="0" w:color="C4DC8E" w:themeColor="accent1" w:themeTint="99"/>
        <w:right w:val="single" w:sz="4" w:space="0" w:color="C4DC8E" w:themeColor="accent1" w:themeTint="99"/>
        <w:insideH w:val="single" w:sz="4" w:space="0" w:color="C4DC8E" w:themeColor="accent1" w:themeTint="99"/>
        <w:insideV w:val="single" w:sz="4" w:space="0" w:color="C4DC8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3D9" w:themeFill="accent1" w:themeFillTint="33"/>
      </w:tcPr>
    </w:tblStylePr>
    <w:tblStylePr w:type="band1Horz">
      <w:tblPr/>
      <w:tcPr>
        <w:shd w:val="clear" w:color="auto" w:fill="EBF3D9" w:themeFill="accent1" w:themeFillTint="33"/>
      </w:tcPr>
    </w:tblStylePr>
    <w:tblStylePr w:type="neCell">
      <w:tblPr/>
      <w:tcPr>
        <w:tcBorders>
          <w:bottom w:val="single" w:sz="4" w:space="0" w:color="C4DC8E" w:themeColor="accent1" w:themeTint="99"/>
        </w:tcBorders>
      </w:tcPr>
    </w:tblStylePr>
    <w:tblStylePr w:type="nwCell">
      <w:tblPr/>
      <w:tcPr>
        <w:tcBorders>
          <w:bottom w:val="single" w:sz="4" w:space="0" w:color="C4DC8E" w:themeColor="accent1" w:themeTint="99"/>
        </w:tcBorders>
      </w:tcPr>
    </w:tblStylePr>
    <w:tblStylePr w:type="seCell">
      <w:tblPr/>
      <w:tcPr>
        <w:tcBorders>
          <w:top w:val="single" w:sz="4" w:space="0" w:color="C4DC8E" w:themeColor="accent1" w:themeTint="99"/>
        </w:tcBorders>
      </w:tcPr>
    </w:tblStylePr>
    <w:tblStylePr w:type="swCell">
      <w:tblPr/>
      <w:tcPr>
        <w:tcBorders>
          <w:top w:val="single" w:sz="4" w:space="0" w:color="C4DC8E" w:themeColor="accent1" w:themeTint="99"/>
        </w:tcBorders>
      </w:tcPr>
    </w:tblStylePr>
  </w:style>
  <w:style w:type="table" w:styleId="Tablaconcuadrcula7concolores-nfasis2">
    <w:name w:val="Grid Table 7 Colorful Accent 2"/>
    <w:basedOn w:val="Tablanormal"/>
    <w:uiPriority w:val="52"/>
    <w:rsid w:val="00650219"/>
    <w:rPr>
      <w:color w:val="36937C" w:themeColor="accent2" w:themeShade="BF"/>
    </w:rPr>
    <w:tblPr>
      <w:tblStyleRowBandSize w:val="1"/>
      <w:tblStyleColBandSize w:val="1"/>
      <w:tblBorders>
        <w:top w:val="single" w:sz="4" w:space="0" w:color="96D8C7" w:themeColor="accent2" w:themeTint="99"/>
        <w:left w:val="single" w:sz="4" w:space="0" w:color="96D8C7" w:themeColor="accent2" w:themeTint="99"/>
        <w:bottom w:val="single" w:sz="4" w:space="0" w:color="96D8C7" w:themeColor="accent2" w:themeTint="99"/>
        <w:right w:val="single" w:sz="4" w:space="0" w:color="96D8C7" w:themeColor="accent2" w:themeTint="99"/>
        <w:insideH w:val="single" w:sz="4" w:space="0" w:color="96D8C7" w:themeColor="accent2" w:themeTint="99"/>
        <w:insideV w:val="single" w:sz="4" w:space="0" w:color="96D8C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C" w:themeFill="accent2" w:themeFillTint="33"/>
      </w:tcPr>
    </w:tblStylePr>
    <w:tblStylePr w:type="band1Horz">
      <w:tblPr/>
      <w:tcPr>
        <w:shd w:val="clear" w:color="auto" w:fill="DCF2EC" w:themeFill="accent2" w:themeFillTint="33"/>
      </w:tcPr>
    </w:tblStylePr>
    <w:tblStylePr w:type="neCell">
      <w:tblPr/>
      <w:tcPr>
        <w:tcBorders>
          <w:bottom w:val="single" w:sz="4" w:space="0" w:color="96D8C7" w:themeColor="accent2" w:themeTint="99"/>
        </w:tcBorders>
      </w:tcPr>
    </w:tblStylePr>
    <w:tblStylePr w:type="nwCell">
      <w:tblPr/>
      <w:tcPr>
        <w:tcBorders>
          <w:bottom w:val="single" w:sz="4" w:space="0" w:color="96D8C7" w:themeColor="accent2" w:themeTint="99"/>
        </w:tcBorders>
      </w:tcPr>
    </w:tblStylePr>
    <w:tblStylePr w:type="seCell">
      <w:tblPr/>
      <w:tcPr>
        <w:tcBorders>
          <w:top w:val="single" w:sz="4" w:space="0" w:color="96D8C7" w:themeColor="accent2" w:themeTint="99"/>
        </w:tcBorders>
      </w:tcPr>
    </w:tblStylePr>
    <w:tblStylePr w:type="swCell">
      <w:tblPr/>
      <w:tcPr>
        <w:tcBorders>
          <w:top w:val="single" w:sz="4" w:space="0" w:color="96D8C7" w:themeColor="accent2" w:themeTint="99"/>
        </w:tcBorders>
      </w:tcPr>
    </w:tblStylePr>
  </w:style>
  <w:style w:type="table" w:styleId="Tablaconcuadrcula7concolores-nfasis3">
    <w:name w:val="Grid Table 7 Colorful Accent 3"/>
    <w:basedOn w:val="Tablanormal"/>
    <w:uiPriority w:val="52"/>
    <w:rsid w:val="00650219"/>
    <w:rPr>
      <w:color w:val="2D76A2" w:themeColor="accent3" w:themeShade="BF"/>
    </w:rPr>
    <w:tblPr>
      <w:tblStyleRowBandSize w:val="1"/>
      <w:tblStyleColBandSize w:val="1"/>
      <w:tblBorders>
        <w:top w:val="single" w:sz="4" w:space="0" w:color="92C3E0" w:themeColor="accent3" w:themeTint="99"/>
        <w:left w:val="single" w:sz="4" w:space="0" w:color="92C3E0" w:themeColor="accent3" w:themeTint="99"/>
        <w:bottom w:val="single" w:sz="4" w:space="0" w:color="92C3E0" w:themeColor="accent3" w:themeTint="99"/>
        <w:right w:val="single" w:sz="4" w:space="0" w:color="92C3E0" w:themeColor="accent3" w:themeTint="99"/>
        <w:insideH w:val="single" w:sz="4" w:space="0" w:color="92C3E0" w:themeColor="accent3" w:themeTint="99"/>
        <w:insideV w:val="single" w:sz="4" w:space="0" w:color="92C3E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BF4" w:themeFill="accent3" w:themeFillTint="33"/>
      </w:tcPr>
    </w:tblStylePr>
    <w:tblStylePr w:type="band1Horz">
      <w:tblPr/>
      <w:tcPr>
        <w:shd w:val="clear" w:color="auto" w:fill="DAEBF4" w:themeFill="accent3" w:themeFillTint="33"/>
      </w:tcPr>
    </w:tblStylePr>
    <w:tblStylePr w:type="neCell">
      <w:tblPr/>
      <w:tcPr>
        <w:tcBorders>
          <w:bottom w:val="single" w:sz="4" w:space="0" w:color="92C3E0" w:themeColor="accent3" w:themeTint="99"/>
        </w:tcBorders>
      </w:tcPr>
    </w:tblStylePr>
    <w:tblStylePr w:type="nwCell">
      <w:tblPr/>
      <w:tcPr>
        <w:tcBorders>
          <w:bottom w:val="single" w:sz="4" w:space="0" w:color="92C3E0" w:themeColor="accent3" w:themeTint="99"/>
        </w:tcBorders>
      </w:tcPr>
    </w:tblStylePr>
    <w:tblStylePr w:type="seCell">
      <w:tblPr/>
      <w:tcPr>
        <w:tcBorders>
          <w:top w:val="single" w:sz="4" w:space="0" w:color="92C3E0" w:themeColor="accent3" w:themeTint="99"/>
        </w:tcBorders>
      </w:tcPr>
    </w:tblStylePr>
    <w:tblStylePr w:type="swCell">
      <w:tblPr/>
      <w:tcPr>
        <w:tcBorders>
          <w:top w:val="single" w:sz="4" w:space="0" w:color="92C3E0" w:themeColor="accent3" w:themeTint="99"/>
        </w:tcBorders>
      </w:tcPr>
    </w:tblStylePr>
  </w:style>
  <w:style w:type="table" w:styleId="Tablaconcuadrcula7concolores-nfasis4">
    <w:name w:val="Grid Table 7 Colorful Accent 4"/>
    <w:basedOn w:val="Tablanormal"/>
    <w:uiPriority w:val="52"/>
    <w:rsid w:val="00650219"/>
    <w:rPr>
      <w:color w:val="733AA9" w:themeColor="accent4" w:themeShade="BF"/>
    </w:rPr>
    <w:tblPr>
      <w:tblStyleRowBandSize w:val="1"/>
      <w:tblStyleColBandSize w:val="1"/>
      <w:tblBorders>
        <w:top w:val="single" w:sz="4" w:space="0" w:color="C2A3DF" w:themeColor="accent4" w:themeTint="99"/>
        <w:left w:val="single" w:sz="4" w:space="0" w:color="C2A3DF" w:themeColor="accent4" w:themeTint="99"/>
        <w:bottom w:val="single" w:sz="4" w:space="0" w:color="C2A3DF" w:themeColor="accent4" w:themeTint="99"/>
        <w:right w:val="single" w:sz="4" w:space="0" w:color="C2A3DF" w:themeColor="accent4" w:themeTint="99"/>
        <w:insideH w:val="single" w:sz="4" w:space="0" w:color="C2A3DF" w:themeColor="accent4" w:themeTint="99"/>
        <w:insideV w:val="single" w:sz="4" w:space="0" w:color="C2A3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0F4" w:themeFill="accent4" w:themeFillTint="33"/>
      </w:tcPr>
    </w:tblStylePr>
    <w:tblStylePr w:type="band1Horz">
      <w:tblPr/>
      <w:tcPr>
        <w:shd w:val="clear" w:color="auto" w:fill="EAE0F4" w:themeFill="accent4" w:themeFillTint="33"/>
      </w:tcPr>
    </w:tblStylePr>
    <w:tblStylePr w:type="neCell">
      <w:tblPr/>
      <w:tcPr>
        <w:tcBorders>
          <w:bottom w:val="single" w:sz="4" w:space="0" w:color="C2A3DF" w:themeColor="accent4" w:themeTint="99"/>
        </w:tcBorders>
      </w:tcPr>
    </w:tblStylePr>
    <w:tblStylePr w:type="nwCell">
      <w:tblPr/>
      <w:tcPr>
        <w:tcBorders>
          <w:bottom w:val="single" w:sz="4" w:space="0" w:color="C2A3DF" w:themeColor="accent4" w:themeTint="99"/>
        </w:tcBorders>
      </w:tcPr>
    </w:tblStylePr>
    <w:tblStylePr w:type="seCell">
      <w:tblPr/>
      <w:tcPr>
        <w:tcBorders>
          <w:top w:val="single" w:sz="4" w:space="0" w:color="C2A3DF" w:themeColor="accent4" w:themeTint="99"/>
        </w:tcBorders>
      </w:tcPr>
    </w:tblStylePr>
    <w:tblStylePr w:type="swCell">
      <w:tblPr/>
      <w:tcPr>
        <w:tcBorders>
          <w:top w:val="single" w:sz="4" w:space="0" w:color="C2A3DF" w:themeColor="accent4" w:themeTint="99"/>
        </w:tcBorders>
      </w:tcPr>
    </w:tblStylePr>
  </w:style>
  <w:style w:type="table" w:styleId="Tablaconcuadrcula7concolores-nfasis5">
    <w:name w:val="Grid Table 7 Colorful Accent 5"/>
    <w:basedOn w:val="Tablanormal"/>
    <w:uiPriority w:val="52"/>
    <w:rsid w:val="00650219"/>
    <w:rPr>
      <w:color w:val="9B3351" w:themeColor="accent5" w:themeShade="BF"/>
    </w:rPr>
    <w:tblPr>
      <w:tblStyleRowBandSize w:val="1"/>
      <w:tblStyleColBandSize w:val="1"/>
      <w:tblBorders>
        <w:top w:val="single" w:sz="4" w:space="0" w:color="DC95A9" w:themeColor="accent5" w:themeTint="99"/>
        <w:left w:val="single" w:sz="4" w:space="0" w:color="DC95A9" w:themeColor="accent5" w:themeTint="99"/>
        <w:bottom w:val="single" w:sz="4" w:space="0" w:color="DC95A9" w:themeColor="accent5" w:themeTint="99"/>
        <w:right w:val="single" w:sz="4" w:space="0" w:color="DC95A9" w:themeColor="accent5" w:themeTint="99"/>
        <w:insideH w:val="single" w:sz="4" w:space="0" w:color="DC95A9" w:themeColor="accent5" w:themeTint="99"/>
        <w:insideV w:val="single" w:sz="4" w:space="0" w:color="DC95A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DBE2" w:themeFill="accent5" w:themeFillTint="33"/>
      </w:tcPr>
    </w:tblStylePr>
    <w:tblStylePr w:type="band1Horz">
      <w:tblPr/>
      <w:tcPr>
        <w:shd w:val="clear" w:color="auto" w:fill="F3DBE2" w:themeFill="accent5" w:themeFillTint="33"/>
      </w:tcPr>
    </w:tblStylePr>
    <w:tblStylePr w:type="neCell">
      <w:tblPr/>
      <w:tcPr>
        <w:tcBorders>
          <w:bottom w:val="single" w:sz="4" w:space="0" w:color="DC95A9" w:themeColor="accent5" w:themeTint="99"/>
        </w:tcBorders>
      </w:tcPr>
    </w:tblStylePr>
    <w:tblStylePr w:type="nwCell">
      <w:tblPr/>
      <w:tcPr>
        <w:tcBorders>
          <w:bottom w:val="single" w:sz="4" w:space="0" w:color="DC95A9" w:themeColor="accent5" w:themeTint="99"/>
        </w:tcBorders>
      </w:tcPr>
    </w:tblStylePr>
    <w:tblStylePr w:type="seCell">
      <w:tblPr/>
      <w:tcPr>
        <w:tcBorders>
          <w:top w:val="single" w:sz="4" w:space="0" w:color="DC95A9" w:themeColor="accent5" w:themeTint="99"/>
        </w:tcBorders>
      </w:tcPr>
    </w:tblStylePr>
    <w:tblStylePr w:type="swCell">
      <w:tblPr/>
      <w:tcPr>
        <w:tcBorders>
          <w:top w:val="single" w:sz="4" w:space="0" w:color="DC95A9" w:themeColor="accent5" w:themeTint="99"/>
        </w:tcBorders>
      </w:tcPr>
    </w:tblStylePr>
  </w:style>
  <w:style w:type="table" w:styleId="Tablaconcuadrcula7concolores-nfasis6">
    <w:name w:val="Grid Table 7 Colorful Accent 6"/>
    <w:basedOn w:val="Tablanormal"/>
    <w:uiPriority w:val="52"/>
    <w:rsid w:val="00650219"/>
    <w:rPr>
      <w:color w:val="B4771E" w:themeColor="accent6" w:themeShade="BF"/>
    </w:rPr>
    <w:tblPr>
      <w:tblStyleRowBandSize w:val="1"/>
      <w:tblStyleColBandSize w:val="1"/>
      <w:tblBorders>
        <w:top w:val="single" w:sz="4" w:space="0" w:color="EBC389" w:themeColor="accent6" w:themeTint="99"/>
        <w:left w:val="single" w:sz="4" w:space="0" w:color="EBC389" w:themeColor="accent6" w:themeTint="99"/>
        <w:bottom w:val="single" w:sz="4" w:space="0" w:color="EBC389" w:themeColor="accent6" w:themeTint="99"/>
        <w:right w:val="single" w:sz="4" w:space="0" w:color="EBC389" w:themeColor="accent6" w:themeTint="99"/>
        <w:insideH w:val="single" w:sz="4" w:space="0" w:color="EBC389" w:themeColor="accent6" w:themeTint="99"/>
        <w:insideV w:val="single" w:sz="4" w:space="0" w:color="EBC38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BD7" w:themeFill="accent6" w:themeFillTint="33"/>
      </w:tcPr>
    </w:tblStylePr>
    <w:tblStylePr w:type="band1Horz">
      <w:tblPr/>
      <w:tcPr>
        <w:shd w:val="clear" w:color="auto" w:fill="F8EBD7" w:themeFill="accent6" w:themeFillTint="33"/>
      </w:tcPr>
    </w:tblStylePr>
    <w:tblStylePr w:type="neCell">
      <w:tblPr/>
      <w:tcPr>
        <w:tcBorders>
          <w:bottom w:val="single" w:sz="4" w:space="0" w:color="EBC389" w:themeColor="accent6" w:themeTint="99"/>
        </w:tcBorders>
      </w:tcPr>
    </w:tblStylePr>
    <w:tblStylePr w:type="nwCell">
      <w:tblPr/>
      <w:tcPr>
        <w:tcBorders>
          <w:bottom w:val="single" w:sz="4" w:space="0" w:color="EBC389" w:themeColor="accent6" w:themeTint="99"/>
        </w:tcBorders>
      </w:tcPr>
    </w:tblStylePr>
    <w:tblStylePr w:type="seCell">
      <w:tblPr/>
      <w:tcPr>
        <w:tcBorders>
          <w:top w:val="single" w:sz="4" w:space="0" w:color="EBC389" w:themeColor="accent6" w:themeTint="99"/>
        </w:tcBorders>
      </w:tcPr>
    </w:tblStylePr>
    <w:tblStylePr w:type="swCell">
      <w:tblPr/>
      <w:tcPr>
        <w:tcBorders>
          <w:top w:val="single" w:sz="4" w:space="0" w:color="EBC389"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5593">
      <w:bodyDiv w:val="1"/>
      <w:marLeft w:val="0"/>
      <w:marRight w:val="0"/>
      <w:marTop w:val="0"/>
      <w:marBottom w:val="0"/>
      <w:divBdr>
        <w:top w:val="none" w:sz="0" w:space="0" w:color="auto"/>
        <w:left w:val="none" w:sz="0" w:space="0" w:color="auto"/>
        <w:bottom w:val="none" w:sz="0" w:space="0" w:color="auto"/>
        <w:right w:val="none" w:sz="0" w:space="0" w:color="auto"/>
      </w:divBdr>
      <w:divsChild>
        <w:div w:id="277418432">
          <w:marLeft w:val="0"/>
          <w:marRight w:val="0"/>
          <w:marTop w:val="0"/>
          <w:marBottom w:val="0"/>
          <w:divBdr>
            <w:top w:val="none" w:sz="0" w:space="0" w:color="auto"/>
            <w:left w:val="none" w:sz="0" w:space="0" w:color="auto"/>
            <w:bottom w:val="none" w:sz="0" w:space="0" w:color="auto"/>
            <w:right w:val="none" w:sz="0" w:space="0" w:color="auto"/>
          </w:divBdr>
          <w:divsChild>
            <w:div w:id="957101827">
              <w:marLeft w:val="0"/>
              <w:marRight w:val="0"/>
              <w:marTop w:val="0"/>
              <w:marBottom w:val="0"/>
              <w:divBdr>
                <w:top w:val="none" w:sz="0" w:space="0" w:color="auto"/>
                <w:left w:val="none" w:sz="0" w:space="0" w:color="auto"/>
                <w:bottom w:val="none" w:sz="0" w:space="0" w:color="auto"/>
                <w:right w:val="none" w:sz="0" w:space="0" w:color="auto"/>
              </w:divBdr>
            </w:div>
            <w:div w:id="62604435">
              <w:marLeft w:val="0"/>
              <w:marRight w:val="0"/>
              <w:marTop w:val="0"/>
              <w:marBottom w:val="0"/>
              <w:divBdr>
                <w:top w:val="none" w:sz="0" w:space="0" w:color="auto"/>
                <w:left w:val="none" w:sz="0" w:space="0" w:color="auto"/>
                <w:bottom w:val="none" w:sz="0" w:space="0" w:color="auto"/>
                <w:right w:val="none" w:sz="0" w:space="0" w:color="auto"/>
              </w:divBdr>
            </w:div>
            <w:div w:id="1241217112">
              <w:marLeft w:val="0"/>
              <w:marRight w:val="0"/>
              <w:marTop w:val="0"/>
              <w:marBottom w:val="0"/>
              <w:divBdr>
                <w:top w:val="none" w:sz="0" w:space="0" w:color="auto"/>
                <w:left w:val="none" w:sz="0" w:space="0" w:color="auto"/>
                <w:bottom w:val="none" w:sz="0" w:space="0" w:color="auto"/>
                <w:right w:val="none" w:sz="0" w:space="0" w:color="auto"/>
              </w:divBdr>
            </w:div>
            <w:div w:id="113252395">
              <w:marLeft w:val="0"/>
              <w:marRight w:val="0"/>
              <w:marTop w:val="0"/>
              <w:marBottom w:val="0"/>
              <w:divBdr>
                <w:top w:val="none" w:sz="0" w:space="0" w:color="auto"/>
                <w:left w:val="none" w:sz="0" w:space="0" w:color="auto"/>
                <w:bottom w:val="none" w:sz="0" w:space="0" w:color="auto"/>
                <w:right w:val="none" w:sz="0" w:space="0" w:color="auto"/>
              </w:divBdr>
            </w:div>
            <w:div w:id="12408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576">
      <w:bodyDiv w:val="1"/>
      <w:marLeft w:val="0"/>
      <w:marRight w:val="0"/>
      <w:marTop w:val="0"/>
      <w:marBottom w:val="0"/>
      <w:divBdr>
        <w:top w:val="none" w:sz="0" w:space="0" w:color="auto"/>
        <w:left w:val="none" w:sz="0" w:space="0" w:color="auto"/>
        <w:bottom w:val="none" w:sz="0" w:space="0" w:color="auto"/>
        <w:right w:val="none" w:sz="0" w:space="0" w:color="auto"/>
      </w:divBdr>
      <w:divsChild>
        <w:div w:id="947273893">
          <w:marLeft w:val="0"/>
          <w:marRight w:val="0"/>
          <w:marTop w:val="0"/>
          <w:marBottom w:val="0"/>
          <w:divBdr>
            <w:top w:val="none" w:sz="0" w:space="0" w:color="auto"/>
            <w:left w:val="none" w:sz="0" w:space="0" w:color="auto"/>
            <w:bottom w:val="none" w:sz="0" w:space="0" w:color="auto"/>
            <w:right w:val="none" w:sz="0" w:space="0" w:color="auto"/>
          </w:divBdr>
          <w:divsChild>
            <w:div w:id="15078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9780">
      <w:bodyDiv w:val="1"/>
      <w:marLeft w:val="0"/>
      <w:marRight w:val="0"/>
      <w:marTop w:val="0"/>
      <w:marBottom w:val="0"/>
      <w:divBdr>
        <w:top w:val="none" w:sz="0" w:space="0" w:color="auto"/>
        <w:left w:val="none" w:sz="0" w:space="0" w:color="auto"/>
        <w:bottom w:val="none" w:sz="0" w:space="0" w:color="auto"/>
        <w:right w:val="none" w:sz="0" w:space="0" w:color="auto"/>
      </w:divBdr>
      <w:divsChild>
        <w:div w:id="1652978123">
          <w:marLeft w:val="0"/>
          <w:marRight w:val="0"/>
          <w:marTop w:val="0"/>
          <w:marBottom w:val="0"/>
          <w:divBdr>
            <w:top w:val="none" w:sz="0" w:space="0" w:color="auto"/>
            <w:left w:val="none" w:sz="0" w:space="0" w:color="auto"/>
            <w:bottom w:val="none" w:sz="0" w:space="0" w:color="auto"/>
            <w:right w:val="none" w:sz="0" w:space="0" w:color="auto"/>
          </w:divBdr>
          <w:divsChild>
            <w:div w:id="15728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41093">
      <w:bodyDiv w:val="1"/>
      <w:marLeft w:val="0"/>
      <w:marRight w:val="0"/>
      <w:marTop w:val="0"/>
      <w:marBottom w:val="0"/>
      <w:divBdr>
        <w:top w:val="none" w:sz="0" w:space="0" w:color="auto"/>
        <w:left w:val="none" w:sz="0" w:space="0" w:color="auto"/>
        <w:bottom w:val="none" w:sz="0" w:space="0" w:color="auto"/>
        <w:right w:val="none" w:sz="0" w:space="0" w:color="auto"/>
      </w:divBdr>
      <w:divsChild>
        <w:div w:id="1501507054">
          <w:marLeft w:val="0"/>
          <w:marRight w:val="0"/>
          <w:marTop w:val="0"/>
          <w:marBottom w:val="0"/>
          <w:divBdr>
            <w:top w:val="none" w:sz="0" w:space="0" w:color="auto"/>
            <w:left w:val="none" w:sz="0" w:space="0" w:color="auto"/>
            <w:bottom w:val="none" w:sz="0" w:space="0" w:color="auto"/>
            <w:right w:val="none" w:sz="0" w:space="0" w:color="auto"/>
          </w:divBdr>
          <w:divsChild>
            <w:div w:id="7515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672">
      <w:bodyDiv w:val="1"/>
      <w:marLeft w:val="0"/>
      <w:marRight w:val="0"/>
      <w:marTop w:val="0"/>
      <w:marBottom w:val="0"/>
      <w:divBdr>
        <w:top w:val="none" w:sz="0" w:space="0" w:color="auto"/>
        <w:left w:val="none" w:sz="0" w:space="0" w:color="auto"/>
        <w:bottom w:val="none" w:sz="0" w:space="0" w:color="auto"/>
        <w:right w:val="none" w:sz="0" w:space="0" w:color="auto"/>
      </w:divBdr>
      <w:divsChild>
        <w:div w:id="1713768696">
          <w:marLeft w:val="0"/>
          <w:marRight w:val="0"/>
          <w:marTop w:val="0"/>
          <w:marBottom w:val="0"/>
          <w:divBdr>
            <w:top w:val="none" w:sz="0" w:space="0" w:color="auto"/>
            <w:left w:val="none" w:sz="0" w:space="0" w:color="auto"/>
            <w:bottom w:val="none" w:sz="0" w:space="0" w:color="auto"/>
            <w:right w:val="none" w:sz="0" w:space="0" w:color="auto"/>
          </w:divBdr>
          <w:divsChild>
            <w:div w:id="11415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0587">
      <w:bodyDiv w:val="1"/>
      <w:marLeft w:val="0"/>
      <w:marRight w:val="0"/>
      <w:marTop w:val="0"/>
      <w:marBottom w:val="0"/>
      <w:divBdr>
        <w:top w:val="none" w:sz="0" w:space="0" w:color="auto"/>
        <w:left w:val="none" w:sz="0" w:space="0" w:color="auto"/>
        <w:bottom w:val="none" w:sz="0" w:space="0" w:color="auto"/>
        <w:right w:val="none" w:sz="0" w:space="0" w:color="auto"/>
      </w:divBdr>
      <w:divsChild>
        <w:div w:id="1778983747">
          <w:marLeft w:val="0"/>
          <w:marRight w:val="0"/>
          <w:marTop w:val="0"/>
          <w:marBottom w:val="0"/>
          <w:divBdr>
            <w:top w:val="none" w:sz="0" w:space="0" w:color="auto"/>
            <w:left w:val="none" w:sz="0" w:space="0" w:color="auto"/>
            <w:bottom w:val="none" w:sz="0" w:space="0" w:color="auto"/>
            <w:right w:val="none" w:sz="0" w:space="0" w:color="auto"/>
          </w:divBdr>
          <w:divsChild>
            <w:div w:id="776145331">
              <w:marLeft w:val="0"/>
              <w:marRight w:val="0"/>
              <w:marTop w:val="0"/>
              <w:marBottom w:val="0"/>
              <w:divBdr>
                <w:top w:val="none" w:sz="0" w:space="0" w:color="auto"/>
                <w:left w:val="none" w:sz="0" w:space="0" w:color="auto"/>
                <w:bottom w:val="none" w:sz="0" w:space="0" w:color="auto"/>
                <w:right w:val="none" w:sz="0" w:space="0" w:color="auto"/>
              </w:divBdr>
            </w:div>
            <w:div w:id="684987433">
              <w:marLeft w:val="0"/>
              <w:marRight w:val="0"/>
              <w:marTop w:val="0"/>
              <w:marBottom w:val="0"/>
              <w:divBdr>
                <w:top w:val="none" w:sz="0" w:space="0" w:color="auto"/>
                <w:left w:val="none" w:sz="0" w:space="0" w:color="auto"/>
                <w:bottom w:val="none" w:sz="0" w:space="0" w:color="auto"/>
                <w:right w:val="none" w:sz="0" w:space="0" w:color="auto"/>
              </w:divBdr>
            </w:div>
            <w:div w:id="76362294">
              <w:marLeft w:val="0"/>
              <w:marRight w:val="0"/>
              <w:marTop w:val="0"/>
              <w:marBottom w:val="0"/>
              <w:divBdr>
                <w:top w:val="none" w:sz="0" w:space="0" w:color="auto"/>
                <w:left w:val="none" w:sz="0" w:space="0" w:color="auto"/>
                <w:bottom w:val="none" w:sz="0" w:space="0" w:color="auto"/>
                <w:right w:val="none" w:sz="0" w:space="0" w:color="auto"/>
              </w:divBdr>
            </w:div>
            <w:div w:id="1632787884">
              <w:marLeft w:val="0"/>
              <w:marRight w:val="0"/>
              <w:marTop w:val="0"/>
              <w:marBottom w:val="0"/>
              <w:divBdr>
                <w:top w:val="none" w:sz="0" w:space="0" w:color="auto"/>
                <w:left w:val="none" w:sz="0" w:space="0" w:color="auto"/>
                <w:bottom w:val="none" w:sz="0" w:space="0" w:color="auto"/>
                <w:right w:val="none" w:sz="0" w:space="0" w:color="auto"/>
              </w:divBdr>
            </w:div>
            <w:div w:id="8008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3376">
      <w:bodyDiv w:val="1"/>
      <w:marLeft w:val="0"/>
      <w:marRight w:val="0"/>
      <w:marTop w:val="0"/>
      <w:marBottom w:val="0"/>
      <w:divBdr>
        <w:top w:val="none" w:sz="0" w:space="0" w:color="auto"/>
        <w:left w:val="none" w:sz="0" w:space="0" w:color="auto"/>
        <w:bottom w:val="none" w:sz="0" w:space="0" w:color="auto"/>
        <w:right w:val="none" w:sz="0" w:space="0" w:color="auto"/>
      </w:divBdr>
      <w:divsChild>
        <w:div w:id="424033673">
          <w:marLeft w:val="0"/>
          <w:marRight w:val="0"/>
          <w:marTop w:val="0"/>
          <w:marBottom w:val="0"/>
          <w:divBdr>
            <w:top w:val="none" w:sz="0" w:space="0" w:color="auto"/>
            <w:left w:val="none" w:sz="0" w:space="0" w:color="auto"/>
            <w:bottom w:val="none" w:sz="0" w:space="0" w:color="auto"/>
            <w:right w:val="none" w:sz="0" w:space="0" w:color="auto"/>
          </w:divBdr>
          <w:divsChild>
            <w:div w:id="14360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1608">
      <w:bodyDiv w:val="1"/>
      <w:marLeft w:val="0"/>
      <w:marRight w:val="0"/>
      <w:marTop w:val="0"/>
      <w:marBottom w:val="0"/>
      <w:divBdr>
        <w:top w:val="none" w:sz="0" w:space="0" w:color="auto"/>
        <w:left w:val="none" w:sz="0" w:space="0" w:color="auto"/>
        <w:bottom w:val="none" w:sz="0" w:space="0" w:color="auto"/>
        <w:right w:val="none" w:sz="0" w:space="0" w:color="auto"/>
      </w:divBdr>
      <w:divsChild>
        <w:div w:id="243996089">
          <w:marLeft w:val="0"/>
          <w:marRight w:val="0"/>
          <w:marTop w:val="0"/>
          <w:marBottom w:val="0"/>
          <w:divBdr>
            <w:top w:val="none" w:sz="0" w:space="0" w:color="auto"/>
            <w:left w:val="none" w:sz="0" w:space="0" w:color="auto"/>
            <w:bottom w:val="none" w:sz="0" w:space="0" w:color="auto"/>
            <w:right w:val="none" w:sz="0" w:space="0" w:color="auto"/>
          </w:divBdr>
          <w:divsChild>
            <w:div w:id="6451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r1\AppData\Local\Microsoft\Office\16.0\DTS\es-ES%7bBDED731D-E86A-450B-9BB0-C618AAE4A2E3%7d\%7b6272DDF7-8CC8-4F70-B63B-4CA090F0FE4C%7dtf02786999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{6272DDF7-8CC8-4F70-B63B-4CA090F0FE4C}tf02786999_win32</Template>
  <TotalTime>0</TotalTime>
  <Pages>4</Pages>
  <Words>776</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2021-10-26T19:20:00Z</dcterms:created>
  <dcterms:modified xsi:type="dcterms:W3CDTF">2021-12-01T17:10:00Z</dcterms:modified>
</cp:coreProperties>
</file>